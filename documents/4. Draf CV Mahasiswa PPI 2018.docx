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5B2" w:rsidRPr="000E0990" w:rsidRDefault="00BF25B2" w:rsidP="00A10837">
      <w:pPr>
        <w:ind w:right="2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0E0990">
        <w:rPr>
          <w:b/>
          <w:bCs/>
          <w:sz w:val="32"/>
          <w:szCs w:val="32"/>
        </w:rPr>
        <w:t>URRICULUM VITAE</w:t>
      </w:r>
    </w:p>
    <w:p w:rsidR="00BF25B2" w:rsidRPr="00A10837" w:rsidRDefault="00DE6C2B" w:rsidP="00A10837">
      <w:pPr>
        <w:ind w:right="23"/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47488" behindDoc="0" locked="0" layoutInCell="1" allowOverlap="1" wp14:anchorId="7DC43085" wp14:editId="6A865B5F">
                <wp:simplePos x="0" y="0"/>
                <wp:positionH relativeFrom="column">
                  <wp:posOffset>2630805</wp:posOffset>
                </wp:positionH>
                <wp:positionV relativeFrom="paragraph">
                  <wp:posOffset>174625</wp:posOffset>
                </wp:positionV>
                <wp:extent cx="3652520" cy="323215"/>
                <wp:effectExtent l="0" t="0" r="0" b="31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32321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6A16" w:rsidRDefault="00706A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Pribadi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43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.15pt;margin-top:13.75pt;width:287.6pt;height:25.45pt;z-index: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D3ewIAAAAFAAAOAAAAZHJzL2Uyb0RvYy54bWysVOtu2yAU/j9p74D4n/pSJ42tOlUvyzSp&#10;u0jtHoAAjtEwMCCxu2rvvgOO03YXaZqWSPg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" fillcolor="#272727" stroked="f">
                <v:textbox inset="0,0,0,0">
                  <w:txbxContent>
                    <w:p w:rsidR="00706A16" w:rsidRDefault="00706A16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dan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Profil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Pribadi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>
      <w:pPr>
        <w:ind w:right="23"/>
        <w:rPr>
          <w:rFonts w:ascii="Tahoma" w:hAnsi="Tahoma" w:cs="Tahoma"/>
          <w:sz w:val="20"/>
          <w:szCs w:val="20"/>
        </w:rPr>
      </w:pPr>
    </w:p>
    <w:p w:rsidR="00BF25B2" w:rsidRPr="00D97421" w:rsidRDefault="00532B00">
      <w:pPr>
        <w:tabs>
          <w:tab w:val="left" w:pos="5760"/>
          <w:tab w:val="left" w:pos="6165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2706370" cy="0"/>
                <wp:effectExtent l="84455" t="80645" r="76200" b="81280"/>
                <wp:wrapNone/>
                <wp:docPr id="2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6370" cy="0"/>
                        </a:xfrm>
                        <a:prstGeom prst="line">
                          <a:avLst/>
                        </a:prstGeom>
                        <a:noFill/>
                        <a:ln w="152273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360F3" id="Line 3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213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" strokecolor="#272727" strokeweight="11.99pt">
                <v:stroke joinstyle="miter"/>
              </v:line>
            </w:pict>
          </mc:Fallback>
        </mc:AlternateContent>
      </w:r>
      <w:r w:rsidR="00BF25B2" w:rsidRPr="00D97421">
        <w:rPr>
          <w:rFonts w:ascii="Tahoma" w:hAnsi="Tahoma" w:cs="Tahoma"/>
          <w:sz w:val="20"/>
          <w:szCs w:val="20"/>
        </w:rPr>
        <w:tab/>
      </w:r>
    </w:p>
    <w:p w:rsidR="00BF25B2" w:rsidRPr="00D97421" w:rsidRDefault="00BF25B2">
      <w:pPr>
        <w:tabs>
          <w:tab w:val="left" w:pos="5760"/>
          <w:tab w:val="left" w:pos="6165"/>
        </w:tabs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ab/>
      </w:r>
    </w:p>
    <w:p w:rsidR="00BF25B2" w:rsidRDefault="00C95984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 w:rsidRPr="00C95984">
        <w:rPr>
          <w:rFonts w:ascii="Tahoma" w:hAnsi="Tahoma" w:cs="Tahoma"/>
          <w:noProof/>
          <w:sz w:val="20"/>
          <w:szCs w:val="20"/>
          <w:lang w:eastAsia="en-US"/>
        </w:rPr>
        <w:drawing>
          <wp:anchor distT="0" distB="0" distL="114300" distR="114300" simplePos="0" relativeHeight="251667968" behindDoc="1" locked="0" layoutInCell="1" allowOverlap="1" wp14:anchorId="7041417D" wp14:editId="127A4B94">
            <wp:simplePos x="0" y="0"/>
            <wp:positionH relativeFrom="column">
              <wp:posOffset>4976808</wp:posOffset>
            </wp:positionH>
            <wp:positionV relativeFrom="paragraph">
              <wp:posOffset>106045</wp:posOffset>
            </wp:positionV>
            <wp:extent cx="1237895" cy="1645920"/>
            <wp:effectExtent l="0" t="0" r="635" b="0"/>
            <wp:wrapNone/>
            <wp:docPr id="23" name="Picture 23" descr="D:\FOTO KTM ANGKATAN 2016 (FIX)\TI\TI_D\diya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 KTM ANGKATAN 2016 (FIX)\TI\TI_D\diyant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BA9">
        <w:rPr>
          <w:rFonts w:ascii="Tahoma" w:hAnsi="Tahoma" w:cs="Tahoma"/>
          <w:sz w:val="20"/>
          <w:szCs w:val="20"/>
        </w:rPr>
        <w:t xml:space="preserve">Nama </w:t>
      </w:r>
      <w:r w:rsidR="00AC3BA9">
        <w:rPr>
          <w:rFonts w:ascii="Tahoma" w:hAnsi="Tahoma" w:cs="Tahoma"/>
          <w:sz w:val="20"/>
          <w:szCs w:val="20"/>
        </w:rPr>
        <w:tab/>
      </w:r>
      <w:r w:rsidR="00AC3BA9">
        <w:rPr>
          <w:rFonts w:ascii="Tahoma" w:hAnsi="Tahoma" w:cs="Tahoma"/>
          <w:sz w:val="20"/>
          <w:szCs w:val="20"/>
        </w:rPr>
        <w:tab/>
      </w:r>
      <w:r w:rsidR="00AC3BA9"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 w:rsidR="00E860E5">
        <w:rPr>
          <w:rFonts w:ascii="Tahoma" w:hAnsi="Tahoma" w:cs="Tahoma"/>
          <w:sz w:val="20"/>
          <w:szCs w:val="20"/>
        </w:rPr>
        <w:t>Diyanti</w:t>
      </w:r>
      <w:proofErr w:type="spellEnd"/>
    </w:p>
    <w:p w:rsidR="00BF25B2" w:rsidRPr="00D97421" w:rsidRDefault="002B2477" w:rsidP="002B2477">
      <w:pPr>
        <w:spacing w:line="300" w:lineRule="auto"/>
        <w:ind w:left="2160" w:right="2253" w:hanging="216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Alamat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 w:rsidR="00BF25B2">
        <w:rPr>
          <w:rFonts w:ascii="Tahoma" w:hAnsi="Tahoma" w:cs="Tahoma"/>
          <w:sz w:val="20"/>
          <w:szCs w:val="20"/>
        </w:rPr>
        <w:t>:</w:t>
      </w:r>
      <w:r w:rsidR="00E860E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60E5">
        <w:rPr>
          <w:rFonts w:ascii="Tahoma" w:hAnsi="Tahoma" w:cs="Tahoma"/>
          <w:sz w:val="20"/>
          <w:szCs w:val="20"/>
        </w:rPr>
        <w:t>Langgengsari</w:t>
      </w:r>
      <w:proofErr w:type="spellEnd"/>
      <w:r w:rsidR="00E860E5">
        <w:rPr>
          <w:rFonts w:ascii="Tahoma" w:hAnsi="Tahoma" w:cs="Tahoma"/>
          <w:sz w:val="20"/>
          <w:szCs w:val="20"/>
        </w:rPr>
        <w:t xml:space="preserve"> RT/RW 009/003 </w:t>
      </w:r>
      <w:proofErr w:type="spellStart"/>
      <w:r w:rsidR="00E860E5">
        <w:rPr>
          <w:rFonts w:ascii="Tahoma" w:hAnsi="Tahoma" w:cs="Tahoma"/>
          <w:sz w:val="20"/>
          <w:szCs w:val="20"/>
        </w:rPr>
        <w:t>Lelea</w:t>
      </w:r>
      <w:proofErr w:type="spellEnd"/>
      <w:r w:rsidR="00BF25B2">
        <w:rPr>
          <w:rFonts w:ascii="Tahoma" w:hAnsi="Tahoma" w:cs="Tahoma"/>
          <w:sz w:val="20"/>
          <w:szCs w:val="20"/>
        </w:rPr>
        <w:t>,</w:t>
      </w:r>
      <w:r w:rsidR="00C95984" w:rsidRPr="00C95984">
        <w:rPr>
          <w:rFonts w:ascii="Tahoma" w:hAnsi="Tahoma" w:cs="Tahoma"/>
          <w:noProof/>
          <w:sz w:val="20"/>
          <w:szCs w:val="20"/>
          <w:lang w:eastAsia="en-US"/>
        </w:rPr>
        <w:t xml:space="preserve"> </w:t>
      </w:r>
      <w:r w:rsidR="00E860E5">
        <w:rPr>
          <w:rFonts w:ascii="Tahoma" w:hAnsi="Tahoma" w:cs="Tahoma"/>
          <w:sz w:val="20"/>
          <w:szCs w:val="20"/>
        </w:rPr>
        <w:tab/>
      </w:r>
      <w:r w:rsidR="00E860E5">
        <w:rPr>
          <w:rFonts w:ascii="Tahoma" w:hAnsi="Tahoma" w:cs="Tahoma"/>
          <w:sz w:val="20"/>
          <w:szCs w:val="20"/>
        </w:rPr>
        <w:tab/>
      </w:r>
      <w:r w:rsidR="00E860E5">
        <w:rPr>
          <w:rFonts w:ascii="Tahoma" w:hAnsi="Tahoma" w:cs="Tahoma"/>
          <w:sz w:val="20"/>
          <w:szCs w:val="20"/>
        </w:rPr>
        <w:tab/>
        <w:t xml:space="preserve"> </w:t>
      </w:r>
      <w:r>
        <w:rPr>
          <w:rFonts w:ascii="Tahoma" w:hAnsi="Tahoma" w:cs="Tahoma"/>
          <w:sz w:val="20"/>
          <w:szCs w:val="20"/>
        </w:rPr>
        <w:t xml:space="preserve">  </w:t>
      </w:r>
      <w:proofErr w:type="spellStart"/>
      <w:r w:rsidR="00E860E5">
        <w:rPr>
          <w:rFonts w:ascii="Tahoma" w:hAnsi="Tahoma" w:cs="Tahoma"/>
          <w:sz w:val="20"/>
          <w:szCs w:val="20"/>
        </w:rPr>
        <w:t>Indramayu</w:t>
      </w:r>
      <w:proofErr w:type="spellEnd"/>
      <w:r w:rsidR="00E860E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45261</w:t>
      </w:r>
    </w:p>
    <w:p w:rsidR="00BF25B2" w:rsidRDefault="00E860E5" w:rsidP="002E6762">
      <w:pPr>
        <w:spacing w:line="300" w:lineRule="auto"/>
        <w:ind w:right="216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HP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089689167229</w:t>
      </w:r>
    </w:p>
    <w:p w:rsidR="00BF25B2" w:rsidRPr="00D97421" w:rsidRDefault="00EC04F5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Tempat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Tanggal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Lahir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E860E5"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 w:rsidR="00E860E5">
        <w:rPr>
          <w:rFonts w:ascii="Tahoma" w:hAnsi="Tahoma" w:cs="Tahoma"/>
          <w:sz w:val="20"/>
          <w:szCs w:val="20"/>
        </w:rPr>
        <w:t>Indramayu</w:t>
      </w:r>
      <w:proofErr w:type="spellEnd"/>
      <w:r w:rsidR="00E860E5">
        <w:rPr>
          <w:rFonts w:ascii="Tahoma" w:hAnsi="Tahoma" w:cs="Tahoma"/>
          <w:sz w:val="20"/>
          <w:szCs w:val="20"/>
        </w:rPr>
        <w:t>, 10</w:t>
      </w:r>
      <w:r w:rsidR="00BF25B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860E5">
        <w:rPr>
          <w:rFonts w:ascii="Tahoma" w:hAnsi="Tahoma" w:cs="Tahoma"/>
          <w:sz w:val="20"/>
          <w:szCs w:val="20"/>
        </w:rPr>
        <w:t>Oktober</w:t>
      </w:r>
      <w:proofErr w:type="spellEnd"/>
      <w:r w:rsidR="00E860E5">
        <w:rPr>
          <w:rFonts w:ascii="Tahoma" w:hAnsi="Tahoma" w:cs="Tahoma"/>
          <w:sz w:val="20"/>
          <w:szCs w:val="20"/>
        </w:rPr>
        <w:t xml:space="preserve"> 1997</w:t>
      </w:r>
    </w:p>
    <w:p w:rsidR="00BF25B2" w:rsidRPr="00D97421" w:rsidRDefault="00AC3BA9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Jenis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Kelamin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Perempuan</w:t>
      </w:r>
      <w:proofErr w:type="spellEnd"/>
    </w:p>
    <w:p w:rsidR="00BF25B2" w:rsidRDefault="00E860E5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Tinggi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15</w:t>
      </w:r>
      <w:r w:rsidR="00AC3BA9">
        <w:rPr>
          <w:rFonts w:ascii="Tahoma" w:hAnsi="Tahoma" w:cs="Tahoma"/>
          <w:sz w:val="20"/>
          <w:szCs w:val="20"/>
        </w:rPr>
        <w:t>8</w:t>
      </w:r>
      <w:r w:rsidR="00EC04F5">
        <w:rPr>
          <w:rFonts w:ascii="Tahoma" w:hAnsi="Tahoma" w:cs="Tahoma"/>
          <w:sz w:val="20"/>
          <w:szCs w:val="20"/>
        </w:rPr>
        <w:t xml:space="preserve"> C</w:t>
      </w:r>
      <w:r w:rsidR="00BF25B2">
        <w:rPr>
          <w:rFonts w:ascii="Tahoma" w:hAnsi="Tahoma" w:cs="Tahoma"/>
          <w:sz w:val="20"/>
          <w:szCs w:val="20"/>
        </w:rPr>
        <w:t>m</w:t>
      </w:r>
    </w:p>
    <w:p w:rsidR="00BF25B2" w:rsidRDefault="00AC3BA9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Berat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5</w:t>
      </w:r>
      <w:r w:rsidR="00E860E5">
        <w:rPr>
          <w:rFonts w:ascii="Tahoma" w:hAnsi="Tahoma" w:cs="Tahoma"/>
          <w:sz w:val="20"/>
          <w:szCs w:val="20"/>
        </w:rPr>
        <w:t>2</w:t>
      </w:r>
      <w:r w:rsidR="00EC04F5">
        <w:rPr>
          <w:rFonts w:ascii="Tahoma" w:hAnsi="Tahoma" w:cs="Tahoma"/>
          <w:sz w:val="20"/>
          <w:szCs w:val="20"/>
        </w:rPr>
        <w:t xml:space="preserve"> K</w:t>
      </w:r>
      <w:r w:rsidR="00BF25B2">
        <w:rPr>
          <w:rFonts w:ascii="Tahoma" w:hAnsi="Tahoma" w:cs="Tahoma"/>
          <w:sz w:val="20"/>
          <w:szCs w:val="20"/>
        </w:rPr>
        <w:t>g</w:t>
      </w:r>
    </w:p>
    <w:p w:rsidR="00BF25B2" w:rsidRPr="00D97421" w:rsidRDefault="00EC04F5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Agama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Islam</w:t>
      </w:r>
    </w:p>
    <w:p w:rsidR="00BF25B2" w:rsidRPr="00D97421" w:rsidRDefault="00BF25B2" w:rsidP="002E6762">
      <w:pPr>
        <w:spacing w:line="300" w:lineRule="auto"/>
        <w:ind w:right="2253"/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 xml:space="preserve">Status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Belum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Menikah</w:t>
      </w:r>
      <w:proofErr w:type="spellEnd"/>
    </w:p>
    <w:p w:rsidR="00BF25B2" w:rsidRPr="00D97421" w:rsidRDefault="00BF25B2" w:rsidP="002E6762">
      <w:pPr>
        <w:tabs>
          <w:tab w:val="left" w:pos="2160"/>
          <w:tab w:val="left" w:pos="2340"/>
        </w:tabs>
        <w:spacing w:line="300" w:lineRule="auto"/>
        <w:ind w:left="2340" w:right="2253" w:hanging="234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Kewarganegaraan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: Indonesia</w:t>
      </w:r>
    </w:p>
    <w:p w:rsidR="00BF25B2" w:rsidRPr="00531635" w:rsidRDefault="00BF25B2" w:rsidP="002E6762">
      <w:pPr>
        <w:spacing w:line="300" w:lineRule="auto"/>
        <w:ind w:right="225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E</w:t>
      </w:r>
      <w:r w:rsidRPr="00D97421">
        <w:rPr>
          <w:rFonts w:ascii="Tahoma" w:hAnsi="Tahoma" w:cs="Tahoma"/>
          <w:sz w:val="20"/>
          <w:szCs w:val="20"/>
        </w:rPr>
        <w:t xml:space="preserve">-mail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E860E5" w:rsidRPr="005C1505">
          <w:rPr>
            <w:rStyle w:val="Hyperlink"/>
            <w:rFonts w:ascii="Tahoma" w:hAnsi="Tahoma" w:cs="Tahoma"/>
            <w:sz w:val="22"/>
            <w:szCs w:val="22"/>
          </w:rPr>
          <w:t>diyantiyan51@gmail.com</w:t>
        </w:r>
      </w:hyperlink>
    </w:p>
    <w:p w:rsidR="00BF25B2" w:rsidRPr="005C3CCF" w:rsidRDefault="00BF25B2" w:rsidP="002E6762">
      <w:pPr>
        <w:spacing w:line="300" w:lineRule="auto"/>
        <w:ind w:right="2253"/>
      </w:pPr>
      <w:r>
        <w:rPr>
          <w:rFonts w:ascii="Tahoma" w:hAnsi="Tahoma" w:cs="Tahoma"/>
          <w:sz w:val="20"/>
          <w:szCs w:val="20"/>
        </w:rPr>
        <w:t xml:space="preserve">Blog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</w:p>
    <w:p w:rsidR="00BF25B2" w:rsidRPr="005D06B5" w:rsidRDefault="00BF25B2" w:rsidP="005D06B5">
      <w:p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69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33020</wp:posOffset>
                </wp:positionV>
                <wp:extent cx="3186430" cy="300355"/>
                <wp:effectExtent l="6985" t="10160" r="6985" b="1333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Pr="002E6762" w:rsidRDefault="00706A16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Kualifikasi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65pt;margin-top:2.6pt;width:250.9pt;height:23.65pt;z-index:2516669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" fillcolor="#272727" strokecolor="#272727" strokeweight=".5pt">
                <v:textbox inset="7.45pt,3.85pt,7.45pt,3.85pt">
                  <w:txbxContent>
                    <w:p w:rsidR="00706A16" w:rsidRPr="002E6762" w:rsidRDefault="00706A16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Kualifikasi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142240</wp:posOffset>
                </wp:positionV>
                <wp:extent cx="3091815" cy="0"/>
                <wp:effectExtent l="40640" t="43815" r="39370" b="41910"/>
                <wp:wrapNone/>
                <wp:docPr id="1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82D97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11.2pt" to="4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</w:p>
    <w:p w:rsidR="00BF25B2" w:rsidRPr="00D97421" w:rsidRDefault="00BF25B2" w:rsidP="005D06B5">
      <w:pPr>
        <w:tabs>
          <w:tab w:val="left" w:pos="1620"/>
        </w:tabs>
        <w:ind w:left="340"/>
        <w:jc w:val="both"/>
        <w:rPr>
          <w:rFonts w:ascii="Tahoma" w:hAnsi="Tahoma" w:cs="Tahoma"/>
          <w:sz w:val="20"/>
          <w:szCs w:val="20"/>
        </w:rPr>
      </w:pPr>
    </w:p>
    <w:tbl>
      <w:tblPr>
        <w:tblW w:w="9923" w:type="dxa"/>
        <w:tblInd w:w="-10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4928"/>
        <w:gridCol w:w="4995"/>
      </w:tblGrid>
      <w:tr w:rsidR="00BF25B2">
        <w:tc>
          <w:tcPr>
            <w:tcW w:w="4928" w:type="dxa"/>
          </w:tcPr>
          <w:p w:rsidR="00AC3BA9" w:rsidRPr="00AC3BA9" w:rsidRDefault="00AC3BA9" w:rsidP="00AC3BA9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</w:t>
            </w:r>
            <w:proofErr w:type="spellStart"/>
            <w:r>
              <w:rPr>
                <w:rFonts w:ascii="Calibri" w:hAnsi="Calibri" w:cs="Calibri"/>
              </w:rPr>
              <w:t>dan</w:t>
            </w:r>
            <w:proofErr w:type="spellEnd"/>
            <w:r>
              <w:rPr>
                <w:rFonts w:ascii="Calibri" w:hAnsi="Calibri" w:cs="Calibri"/>
              </w:rPr>
              <w:t xml:space="preserve"> C++</w:t>
            </w:r>
          </w:p>
        </w:tc>
        <w:tc>
          <w:tcPr>
            <w:tcW w:w="4995" w:type="dxa"/>
          </w:tcPr>
          <w:p w:rsidR="00BF25B2" w:rsidRPr="0089036B" w:rsidRDefault="00BF25B2" w:rsidP="0089036B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317" w:hanging="317"/>
              <w:rPr>
                <w:rFonts w:ascii="Calibri" w:hAnsi="Calibri" w:cs="Calibri"/>
              </w:rPr>
            </w:pPr>
            <w:r w:rsidRPr="0089036B">
              <w:rPr>
                <w:rFonts w:ascii="Calibri" w:hAnsi="Calibri" w:cs="Calibri"/>
              </w:rPr>
              <w:t>Corel Draw</w:t>
            </w:r>
          </w:p>
        </w:tc>
      </w:tr>
      <w:tr w:rsidR="00BF25B2">
        <w:tc>
          <w:tcPr>
            <w:tcW w:w="4928" w:type="dxa"/>
          </w:tcPr>
          <w:p w:rsidR="00BF25B2" w:rsidRPr="0089036B" w:rsidRDefault="00E328C8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HTML,CSS,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 xml:space="preserve"> Java Scrip, PHP</w:t>
            </w:r>
          </w:p>
        </w:tc>
        <w:tc>
          <w:tcPr>
            <w:tcW w:w="4995" w:type="dxa"/>
          </w:tcPr>
          <w:p w:rsidR="00BF25B2" w:rsidRPr="0089036B" w:rsidRDefault="000D3F66" w:rsidP="0089036B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317" w:hanging="31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Adobe</w:t>
            </w:r>
          </w:p>
        </w:tc>
      </w:tr>
      <w:tr w:rsidR="00BF25B2">
        <w:tc>
          <w:tcPr>
            <w:tcW w:w="4928" w:type="dxa"/>
          </w:tcPr>
          <w:p w:rsidR="00BF25B2" w:rsidRPr="0089036B" w:rsidRDefault="00BF25B2" w:rsidP="0089036B">
            <w:pPr>
              <w:pStyle w:val="Default"/>
              <w:numPr>
                <w:ilvl w:val="0"/>
                <w:numId w:val="19"/>
              </w:numPr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 w:rsidRPr="0089036B">
              <w:rPr>
                <w:rFonts w:ascii="Calibri" w:hAnsi="Calibri" w:cs="Calibri"/>
              </w:rPr>
              <w:t>PhotoShop</w:t>
            </w:r>
            <w:proofErr w:type="spellEnd"/>
            <w:r w:rsidRPr="0089036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995" w:type="dxa"/>
          </w:tcPr>
          <w:p w:rsidR="00D42B1F" w:rsidRPr="0089036B" w:rsidRDefault="00D42B1F" w:rsidP="0089036B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317" w:hanging="317"/>
              <w:rPr>
                <w:rFonts w:ascii="Calibri" w:hAnsi="Calibri" w:cs="Calibri"/>
              </w:rPr>
            </w:pPr>
            <w:r w:rsidRPr="0089036B">
              <w:rPr>
                <w:rFonts w:ascii="Calibri" w:hAnsi="Calibri" w:cs="Calibri"/>
              </w:rPr>
              <w:t>Microsoft Office</w:t>
            </w:r>
          </w:p>
        </w:tc>
      </w:tr>
      <w:tr w:rsidR="00D42B1F">
        <w:trPr>
          <w:gridAfter w:val="1"/>
          <w:wAfter w:w="4995" w:type="dxa"/>
        </w:trPr>
        <w:tc>
          <w:tcPr>
            <w:tcW w:w="4928" w:type="dxa"/>
          </w:tcPr>
          <w:p w:rsidR="00D42B1F" w:rsidRPr="0089036B" w:rsidRDefault="00D42B1F" w:rsidP="00491981">
            <w:pPr>
              <w:pStyle w:val="Default"/>
              <w:spacing w:after="0"/>
              <w:rPr>
                <w:rFonts w:ascii="Calibri" w:hAnsi="Calibri" w:cs="Calibri"/>
                <w:lang w:val="id-ID"/>
              </w:rPr>
            </w:pPr>
          </w:p>
        </w:tc>
      </w:tr>
      <w:tr w:rsidR="00D42B1F">
        <w:trPr>
          <w:gridAfter w:val="1"/>
          <w:wAfter w:w="4995" w:type="dxa"/>
        </w:trPr>
        <w:tc>
          <w:tcPr>
            <w:tcW w:w="4928" w:type="dxa"/>
          </w:tcPr>
          <w:p w:rsidR="00D42B1F" w:rsidRPr="0089036B" w:rsidRDefault="00D42B1F" w:rsidP="00491981">
            <w:pPr>
              <w:pStyle w:val="Default"/>
              <w:spacing w:after="0"/>
              <w:rPr>
                <w:rFonts w:ascii="Calibri" w:hAnsi="Calibri" w:cs="Calibri"/>
              </w:rPr>
            </w:pPr>
          </w:p>
        </w:tc>
      </w:tr>
    </w:tbl>
    <w:p w:rsidR="00BF25B2" w:rsidRPr="00751141" w:rsidRDefault="00BF25B2" w:rsidP="003D786B">
      <w:pPr>
        <w:rPr>
          <w:rFonts w:ascii="Tahoma" w:hAnsi="Tahoma" w:cs="Tahoma"/>
          <w:sz w:val="20"/>
          <w:szCs w:val="20"/>
        </w:rPr>
      </w:pPr>
    </w:p>
    <w:p w:rsidR="00BF25B2" w:rsidRPr="00D97421" w:rsidRDefault="00BF25B2" w:rsidP="003D786B">
      <w:pPr>
        <w:rPr>
          <w:rFonts w:ascii="Tahoma" w:hAnsi="Tahoma" w:cs="Tahoma"/>
          <w:sz w:val="20"/>
          <w:szCs w:val="20"/>
        </w:rPr>
      </w:pPr>
    </w:p>
    <w:p w:rsidR="00BF25B2" w:rsidRPr="00D97421" w:rsidRDefault="00EC04F5" w:rsidP="003D786B">
      <w:pPr>
        <w:tabs>
          <w:tab w:val="left" w:pos="9720"/>
        </w:tabs>
        <w:ind w:right="23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 wp14:anchorId="176952ED" wp14:editId="3E9F00F9">
                <wp:simplePos x="0" y="0"/>
                <wp:positionH relativeFrom="column">
                  <wp:posOffset>12700</wp:posOffset>
                </wp:positionH>
                <wp:positionV relativeFrom="paragraph">
                  <wp:posOffset>16510</wp:posOffset>
                </wp:positionV>
                <wp:extent cx="1748155" cy="300355"/>
                <wp:effectExtent l="0" t="0" r="23495" b="2349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Pr="002E6762" w:rsidRDefault="00706A16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Pendidikan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Formal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52ED" id="Text Box 7" o:spid="_x0000_s1028" type="#_x0000_t202" style="position:absolute;margin-left:1pt;margin-top:1.3pt;width:137.65pt;height:23.65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" fillcolor="#272727" strokecolor="#272727" strokeweight=".5pt">
                <v:textbox inset="7.45pt,3.85pt,7.45pt,3.85pt">
                  <w:txbxContent>
                    <w:p w:rsidR="00706A16" w:rsidRPr="002E6762" w:rsidRDefault="00706A16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Pendidikan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Formal</w:t>
                      </w:r>
                    </w:p>
                  </w:txbxContent>
                </v:textbox>
              </v:shape>
            </w:pict>
          </mc:Fallback>
        </mc:AlternateContent>
      </w:r>
    </w:p>
    <w:p w:rsidR="00D42B1F" w:rsidRDefault="00AC3BA9" w:rsidP="00D42B1F">
      <w:pPr>
        <w:tabs>
          <w:tab w:val="left" w:pos="1440"/>
        </w:tabs>
        <w:ind w:right="22"/>
        <w:jc w:val="both"/>
        <w:rPr>
          <w:rFonts w:ascii="Calibri" w:hAnsi="Calibri" w:cs="Calibri"/>
          <w:b/>
          <w:bCs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3FBE9E" wp14:editId="18809110">
                <wp:simplePos x="0" y="0"/>
                <wp:positionH relativeFrom="column">
                  <wp:posOffset>1734820</wp:posOffset>
                </wp:positionH>
                <wp:positionV relativeFrom="paragraph">
                  <wp:posOffset>135255</wp:posOffset>
                </wp:positionV>
                <wp:extent cx="4610100" cy="0"/>
                <wp:effectExtent l="0" t="38100" r="0" b="38100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4A83E" id="Line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6pt,10.65pt" to="499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" strokecolor="#272727" strokeweight="2.12mm">
                <v:stroke joinstyle="miter"/>
              </v:line>
            </w:pict>
          </mc:Fallback>
        </mc:AlternateContent>
      </w:r>
    </w:p>
    <w:p w:rsidR="002B2477" w:rsidRDefault="002B2477" w:rsidP="00D42B1F">
      <w:pPr>
        <w:tabs>
          <w:tab w:val="left" w:pos="1440"/>
        </w:tabs>
        <w:ind w:right="22"/>
        <w:jc w:val="both"/>
        <w:rPr>
          <w:rFonts w:ascii="Calibri" w:hAnsi="Calibri" w:cs="Calibri"/>
          <w:b/>
          <w:bCs/>
        </w:rPr>
      </w:pPr>
    </w:p>
    <w:p w:rsidR="00BF25B2" w:rsidRDefault="00D42B1F" w:rsidP="00D42B1F">
      <w:pPr>
        <w:tabs>
          <w:tab w:val="left" w:pos="1440"/>
        </w:tabs>
        <w:ind w:right="22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200</w:t>
      </w:r>
      <w:r w:rsidR="00E860E5">
        <w:rPr>
          <w:rFonts w:ascii="Calibri" w:hAnsi="Calibri" w:cs="Calibri"/>
          <w:b/>
          <w:bCs/>
        </w:rPr>
        <w:t>4 – 2009</w:t>
      </w:r>
      <w:r w:rsidR="00BF25B2">
        <w:rPr>
          <w:rFonts w:ascii="Calibri" w:hAnsi="Calibri" w:cs="Calibri"/>
        </w:rPr>
        <w:t xml:space="preserve"> </w:t>
      </w:r>
      <w:proofErr w:type="gramStart"/>
      <w:r w:rsidR="00BF25B2">
        <w:rPr>
          <w:rFonts w:ascii="Calibri" w:hAnsi="Calibri" w:cs="Calibri"/>
        </w:rPr>
        <w:tab/>
        <w:t xml:space="preserve">  </w:t>
      </w:r>
      <w:r w:rsidR="00BF25B2">
        <w:rPr>
          <w:rFonts w:ascii="Calibri" w:hAnsi="Calibri" w:cs="Calibri"/>
        </w:rPr>
        <w:tab/>
      </w:r>
      <w:proofErr w:type="gramEnd"/>
      <w:r w:rsidR="00BF25B2">
        <w:rPr>
          <w:rFonts w:ascii="Calibri" w:hAnsi="Calibri" w:cs="Calibri"/>
        </w:rPr>
        <w:t xml:space="preserve">: </w:t>
      </w:r>
      <w:r w:rsidR="00EC04F5">
        <w:rPr>
          <w:rFonts w:ascii="Calibri" w:hAnsi="Calibri" w:cs="Calibri"/>
        </w:rPr>
        <w:t xml:space="preserve">SDN </w:t>
      </w:r>
      <w:proofErr w:type="spellStart"/>
      <w:r w:rsidR="00E860E5">
        <w:rPr>
          <w:rFonts w:ascii="Calibri" w:hAnsi="Calibri" w:cs="Calibri"/>
        </w:rPr>
        <w:t>Telagasari</w:t>
      </w:r>
      <w:proofErr w:type="spellEnd"/>
      <w:r w:rsidR="000D3F66">
        <w:rPr>
          <w:rFonts w:ascii="Calibri" w:hAnsi="Calibri" w:cs="Calibri"/>
        </w:rPr>
        <w:t xml:space="preserve"> 01, </w:t>
      </w:r>
      <w:proofErr w:type="spellStart"/>
      <w:r w:rsidR="00E860E5">
        <w:rPr>
          <w:rFonts w:ascii="Calibri" w:hAnsi="Calibri" w:cs="Calibri"/>
        </w:rPr>
        <w:t>Indramayu</w:t>
      </w:r>
      <w:proofErr w:type="spellEnd"/>
    </w:p>
    <w:p w:rsidR="000C10B2" w:rsidRPr="00D42B1F" w:rsidRDefault="000C10B2" w:rsidP="00D42B1F">
      <w:pPr>
        <w:tabs>
          <w:tab w:val="left" w:pos="1440"/>
        </w:tabs>
        <w:ind w:right="22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Calibri" w:hAnsi="Calibri" w:cs="Calibri"/>
          <w:b/>
          <w:bCs/>
        </w:rPr>
        <w:t>2004 – 2007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>: DTA Al-</w:t>
      </w:r>
      <w:proofErr w:type="spellStart"/>
      <w:r>
        <w:rPr>
          <w:rFonts w:ascii="Calibri" w:hAnsi="Calibri" w:cs="Calibri"/>
        </w:rPr>
        <w:t>Ikhsaniah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Indramayu</w:t>
      </w:r>
      <w:proofErr w:type="spellEnd"/>
    </w:p>
    <w:p w:rsidR="00BF25B2" w:rsidRPr="00F61DF9" w:rsidRDefault="00E860E5" w:rsidP="003D786B">
      <w:pPr>
        <w:pStyle w:val="Default"/>
        <w:tabs>
          <w:tab w:val="clear" w:pos="709"/>
        </w:tabs>
        <w:spacing w:after="0"/>
        <w:rPr>
          <w:rFonts w:ascii="Calibri" w:hAnsi="Calibri" w:cs="Calibri"/>
          <w:lang w:val="id-ID"/>
        </w:rPr>
      </w:pPr>
      <w:r>
        <w:rPr>
          <w:rFonts w:ascii="Calibri" w:hAnsi="Calibri" w:cs="Calibri"/>
          <w:b/>
          <w:bCs/>
        </w:rPr>
        <w:t>2009 – 2012</w:t>
      </w:r>
      <w:r w:rsidR="00BF25B2">
        <w:rPr>
          <w:rFonts w:ascii="Calibri" w:hAnsi="Calibri" w:cs="Calibri"/>
        </w:rPr>
        <w:t xml:space="preserve"> </w:t>
      </w:r>
      <w:proofErr w:type="gramStart"/>
      <w:r w:rsidR="00BF25B2">
        <w:rPr>
          <w:rFonts w:ascii="Calibri" w:hAnsi="Calibri" w:cs="Calibri"/>
        </w:rPr>
        <w:tab/>
        <w:t xml:space="preserve">  </w:t>
      </w:r>
      <w:r w:rsidR="00BF25B2">
        <w:rPr>
          <w:rFonts w:ascii="Calibri" w:hAnsi="Calibri" w:cs="Calibri"/>
        </w:rPr>
        <w:tab/>
      </w:r>
      <w:proofErr w:type="gramEnd"/>
      <w:r w:rsidR="00BF25B2">
        <w:rPr>
          <w:rFonts w:ascii="Calibri" w:hAnsi="Calibri" w:cs="Calibri"/>
        </w:rPr>
        <w:t xml:space="preserve">: </w:t>
      </w:r>
      <w:r w:rsidR="00EC04F5">
        <w:rPr>
          <w:rFonts w:ascii="Calibri" w:hAnsi="Calibri" w:cs="Calibri"/>
          <w:lang w:val="id-ID"/>
        </w:rPr>
        <w:t>S</w:t>
      </w:r>
      <w:r>
        <w:rPr>
          <w:rFonts w:ascii="Calibri" w:hAnsi="Calibri" w:cs="Calibri"/>
        </w:rPr>
        <w:t xml:space="preserve">MPN 2 </w:t>
      </w:r>
      <w:proofErr w:type="spellStart"/>
      <w:r>
        <w:rPr>
          <w:rFonts w:ascii="Calibri" w:hAnsi="Calibri" w:cs="Calibri"/>
        </w:rPr>
        <w:t>Lelea</w:t>
      </w:r>
      <w:proofErr w:type="spellEnd"/>
      <w:r w:rsidR="000D3F6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Indramayu</w:t>
      </w:r>
      <w:proofErr w:type="spellEnd"/>
    </w:p>
    <w:p w:rsidR="00EC04F5" w:rsidRDefault="00E860E5" w:rsidP="003D786B">
      <w:pPr>
        <w:pStyle w:val="Default"/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2012 – 2015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proofErr w:type="gramEnd"/>
      <w:r>
        <w:rPr>
          <w:rFonts w:ascii="Calibri" w:hAnsi="Calibri" w:cs="Calibri"/>
        </w:rPr>
        <w:t xml:space="preserve">: SMK </w:t>
      </w:r>
      <w:proofErr w:type="spellStart"/>
      <w:r>
        <w:rPr>
          <w:rFonts w:ascii="Calibri" w:hAnsi="Calibri" w:cs="Calibri"/>
        </w:rPr>
        <w:t>Ciwaringin</w:t>
      </w:r>
      <w:proofErr w:type="spellEnd"/>
      <w:r>
        <w:rPr>
          <w:rFonts w:ascii="Calibri" w:hAnsi="Calibri" w:cs="Calibri"/>
        </w:rPr>
        <w:t xml:space="preserve"> Cirebon</w:t>
      </w:r>
      <w:r w:rsidR="000D3F66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Cirebon</w:t>
      </w:r>
    </w:p>
    <w:p w:rsidR="00BF25B2" w:rsidRPr="00781C85" w:rsidRDefault="00D42B1F" w:rsidP="003D786B">
      <w:pPr>
        <w:pStyle w:val="Default"/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2016</w:t>
      </w:r>
      <w:r w:rsidR="00BF25B2" w:rsidRPr="003C2635">
        <w:rPr>
          <w:rFonts w:ascii="Calibri" w:hAnsi="Calibri" w:cs="Calibri"/>
          <w:b/>
          <w:bCs/>
        </w:rPr>
        <w:t xml:space="preserve"> – </w:t>
      </w:r>
      <w:proofErr w:type="spellStart"/>
      <w:r w:rsidR="00BF25B2">
        <w:rPr>
          <w:rFonts w:ascii="Calibri" w:hAnsi="Calibri" w:cs="Calibri"/>
          <w:b/>
          <w:bCs/>
        </w:rPr>
        <w:t>Sekarang</w:t>
      </w:r>
      <w:proofErr w:type="spellEnd"/>
      <w:r w:rsidR="00BF25B2">
        <w:rPr>
          <w:rFonts w:ascii="Calibri" w:hAnsi="Calibri" w:cs="Calibri"/>
        </w:rPr>
        <w:t xml:space="preserve"> </w:t>
      </w:r>
      <w:r w:rsidR="00BF25B2">
        <w:rPr>
          <w:rFonts w:ascii="Calibri" w:hAnsi="Calibri" w:cs="Calibri"/>
        </w:rPr>
        <w:tab/>
        <w:t xml:space="preserve">: </w:t>
      </w:r>
      <w:r w:rsidR="00BF25B2">
        <w:rPr>
          <w:rFonts w:ascii="Calibri" w:hAnsi="Calibri" w:cs="Calibri"/>
          <w:lang w:val="id-ID"/>
        </w:rPr>
        <w:t>D-3 Jurusan Teknik Informatika, Politeknik</w:t>
      </w:r>
      <w:r w:rsidR="00E860E5">
        <w:rPr>
          <w:rFonts w:ascii="Calibri" w:hAnsi="Calibri" w:cs="Calibri"/>
        </w:rPr>
        <w:t xml:space="preserve"> </w:t>
      </w:r>
      <w:proofErr w:type="spellStart"/>
      <w:r w:rsidR="00E860E5">
        <w:rPr>
          <w:rFonts w:ascii="Calibri" w:hAnsi="Calibri" w:cs="Calibri"/>
        </w:rPr>
        <w:t>Negeri</w:t>
      </w:r>
      <w:proofErr w:type="spellEnd"/>
      <w:r w:rsidR="00BF25B2">
        <w:rPr>
          <w:rFonts w:ascii="Calibri" w:hAnsi="Calibri" w:cs="Calibri"/>
          <w:lang w:val="id-ID"/>
        </w:rPr>
        <w:t xml:space="preserve"> Indramayu</w:t>
      </w:r>
    </w:p>
    <w:p w:rsidR="00BF25B2" w:rsidRPr="00D97421" w:rsidRDefault="00532B00" w:rsidP="005D06B5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2287270" cy="300355"/>
                <wp:effectExtent l="8255" t="6985" r="9525" b="698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270" cy="3003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635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Pr="002E6762" w:rsidRDefault="00706A16" w:rsidP="002E6762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2E6762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8.35pt;width:180.1pt;height:23.65pt;z-index:251665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" fillcolor="#272727" strokecolor="#272727" strokeweight=".5pt">
                <v:textbox inset="7.45pt,3.85pt,7.45pt,3.85pt">
                  <w:txbxContent>
                    <w:p w:rsidR="00706A16" w:rsidRPr="002E6762" w:rsidRDefault="00706A16" w:rsidP="002E6762">
                      <w:pP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 w:rsidRPr="002E6762"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 w:rsidP="005D06B5">
      <w:pPr>
        <w:rPr>
          <w:rFonts w:ascii="Tahoma" w:hAnsi="Tahoma" w:cs="Tahoma"/>
          <w:sz w:val="20"/>
          <w:szCs w:val="20"/>
        </w:rPr>
      </w:pPr>
    </w:p>
    <w:p w:rsidR="00BF25B2" w:rsidRPr="00D97421" w:rsidRDefault="00532B00" w:rsidP="005D06B5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70485</wp:posOffset>
                </wp:positionV>
                <wp:extent cx="3999230" cy="0"/>
                <wp:effectExtent l="47625" t="40005" r="39370" b="4572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92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51E37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1pt,5.55pt" to="4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" strokecolor="#272727" strokeweight="2.12mm">
                <v:stroke joinstyle="miter"/>
              </v:line>
            </w:pict>
          </mc:Fallback>
        </mc:AlternateContent>
      </w:r>
      <w:r w:rsidR="00BF25B2" w:rsidRPr="00D97421">
        <w:rPr>
          <w:rFonts w:ascii="Tahoma" w:hAnsi="Tahoma" w:cs="Tahoma"/>
          <w:sz w:val="20"/>
          <w:szCs w:val="20"/>
        </w:rPr>
        <w:tab/>
      </w:r>
    </w:p>
    <w:p w:rsidR="00BF25B2" w:rsidRDefault="00BF25B2" w:rsidP="005D06B5">
      <w:pPr>
        <w:ind w:left="340"/>
        <w:rPr>
          <w:rFonts w:ascii="Tahoma" w:hAnsi="Tahoma" w:cs="Tahoma"/>
          <w:sz w:val="20"/>
          <w:szCs w:val="20"/>
        </w:rPr>
      </w:pPr>
    </w:p>
    <w:tbl>
      <w:tblPr>
        <w:tblW w:w="9923" w:type="dxa"/>
        <w:tblInd w:w="-106" w:type="dxa"/>
        <w:tblLook w:val="00A0" w:firstRow="1" w:lastRow="0" w:firstColumn="1" w:lastColumn="0" w:noHBand="0" w:noVBand="0"/>
      </w:tblPr>
      <w:tblGrid>
        <w:gridCol w:w="4820"/>
        <w:gridCol w:w="5103"/>
      </w:tblGrid>
      <w:tr w:rsidR="00BF25B2" w:rsidRPr="00E8040E">
        <w:trPr>
          <w:trHeight w:val="396"/>
        </w:trPr>
        <w:tc>
          <w:tcPr>
            <w:tcW w:w="4820" w:type="dxa"/>
          </w:tcPr>
          <w:p w:rsidR="00675E98" w:rsidRPr="00E860E5" w:rsidRDefault="00675E98" w:rsidP="00E860E5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Anggota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="00E860E5">
              <w:rPr>
                <w:rFonts w:ascii="Calibri" w:hAnsi="Calibri" w:cs="Calibri"/>
              </w:rPr>
              <w:t xml:space="preserve">PMR </w:t>
            </w:r>
            <w:r>
              <w:rPr>
                <w:rFonts w:ascii="Calibri" w:hAnsi="Calibri" w:cs="Calibri"/>
              </w:rPr>
              <w:t>SMP</w:t>
            </w:r>
          </w:p>
          <w:p w:rsidR="00BF25B2" w:rsidRPr="0089036B" w:rsidRDefault="000D4AD4" w:rsidP="000D4AD4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Anggota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Badan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Eksekutif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Mahasiswa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Politeknik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Negeri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Indramayu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103" w:type="dxa"/>
          </w:tcPr>
          <w:p w:rsidR="00BF25B2" w:rsidRPr="0089036B" w:rsidRDefault="00BF25B2" w:rsidP="00E860E5">
            <w:pPr>
              <w:pStyle w:val="Default"/>
              <w:tabs>
                <w:tab w:val="clear" w:pos="709"/>
              </w:tabs>
              <w:spacing w:after="0"/>
              <w:ind w:left="720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0D4AD4" w:rsidP="000D4AD4">
            <w:pPr>
              <w:pStyle w:val="Default"/>
              <w:numPr>
                <w:ilvl w:val="0"/>
                <w:numId w:val="19"/>
              </w:numPr>
              <w:tabs>
                <w:tab w:val="clear" w:pos="709"/>
              </w:tabs>
              <w:spacing w:after="0"/>
              <w:ind w:left="426" w:hanging="284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Anggota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Himpunan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Mahasiswa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Teknik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Informatika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Politeknik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Negeri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Indramayu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103" w:type="dxa"/>
          </w:tcPr>
          <w:p w:rsidR="00BF25B2" w:rsidRPr="0089036B" w:rsidRDefault="00BF25B2" w:rsidP="00675E98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BF25B2" w:rsidP="000D4AD4">
            <w:pPr>
              <w:pStyle w:val="Default"/>
              <w:tabs>
                <w:tab w:val="clear" w:pos="709"/>
              </w:tabs>
              <w:spacing w:after="0"/>
              <w:ind w:left="426"/>
              <w:rPr>
                <w:rFonts w:ascii="Calibri" w:hAnsi="Calibri" w:cs="Calibri"/>
              </w:rPr>
            </w:pPr>
          </w:p>
        </w:tc>
        <w:tc>
          <w:tcPr>
            <w:tcW w:w="5103" w:type="dxa"/>
          </w:tcPr>
          <w:p w:rsidR="00BF25B2" w:rsidRPr="0089036B" w:rsidRDefault="00BF25B2" w:rsidP="00675E98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BF25B2" w:rsidRPr="00E8040E">
        <w:trPr>
          <w:trHeight w:val="396"/>
        </w:trPr>
        <w:tc>
          <w:tcPr>
            <w:tcW w:w="4820" w:type="dxa"/>
          </w:tcPr>
          <w:p w:rsidR="00BF25B2" w:rsidRPr="0089036B" w:rsidRDefault="00BF25B2" w:rsidP="00675E98">
            <w:pPr>
              <w:pStyle w:val="Default"/>
              <w:tabs>
                <w:tab w:val="clear" w:pos="709"/>
              </w:tabs>
              <w:spacing w:after="0"/>
              <w:ind w:left="466"/>
              <w:rPr>
                <w:rFonts w:ascii="Calibri" w:hAnsi="Calibri" w:cs="Calibri"/>
              </w:rPr>
            </w:pPr>
          </w:p>
        </w:tc>
        <w:tc>
          <w:tcPr>
            <w:tcW w:w="5103" w:type="dxa"/>
          </w:tcPr>
          <w:p w:rsidR="00BF25B2" w:rsidRPr="0089036B" w:rsidRDefault="00BF25B2" w:rsidP="00675E98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</w:tc>
      </w:tr>
      <w:tr w:rsidR="00675E98" w:rsidRPr="00E8040E" w:rsidTr="00675E98">
        <w:trPr>
          <w:gridAfter w:val="1"/>
          <w:wAfter w:w="5103" w:type="dxa"/>
          <w:trHeight w:val="86"/>
        </w:trPr>
        <w:tc>
          <w:tcPr>
            <w:tcW w:w="4820" w:type="dxa"/>
          </w:tcPr>
          <w:p w:rsidR="00675E98" w:rsidRPr="0089036B" w:rsidRDefault="00675E98" w:rsidP="00675E98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  <w:tr w:rsidR="00675E98" w:rsidTr="00675E98">
        <w:trPr>
          <w:gridAfter w:val="1"/>
          <w:wAfter w:w="5103" w:type="dxa"/>
          <w:trHeight w:val="302"/>
        </w:trPr>
        <w:tc>
          <w:tcPr>
            <w:tcW w:w="4820" w:type="dxa"/>
          </w:tcPr>
          <w:p w:rsidR="00675E98" w:rsidRDefault="00675E98" w:rsidP="0089036B">
            <w:pPr>
              <w:pStyle w:val="Default"/>
              <w:tabs>
                <w:tab w:val="clear" w:pos="709"/>
              </w:tabs>
              <w:spacing w:after="0"/>
              <w:ind w:left="142"/>
              <w:rPr>
                <w:rFonts w:ascii="Calibri" w:hAnsi="Calibri" w:cs="Calibri"/>
              </w:rPr>
            </w:pPr>
          </w:p>
          <w:p w:rsidR="00675E98" w:rsidRPr="0089036B" w:rsidRDefault="00675E98" w:rsidP="002B2477">
            <w:pPr>
              <w:pStyle w:val="Default"/>
              <w:tabs>
                <w:tab w:val="clear" w:pos="709"/>
              </w:tabs>
              <w:spacing w:after="0"/>
              <w:rPr>
                <w:rFonts w:ascii="Calibri" w:hAnsi="Calibri" w:cs="Calibri"/>
              </w:rPr>
            </w:pPr>
          </w:p>
        </w:tc>
      </w:tr>
    </w:tbl>
    <w:p w:rsidR="00BF25B2" w:rsidRPr="00D97421" w:rsidRDefault="00495053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48512" behindDoc="0" locked="0" layoutInCell="1" allowOverlap="1" wp14:anchorId="12179330" wp14:editId="2D764C5D">
                <wp:simplePos x="0" y="0"/>
                <wp:positionH relativeFrom="column">
                  <wp:posOffset>-5715</wp:posOffset>
                </wp:positionH>
                <wp:positionV relativeFrom="paragraph">
                  <wp:posOffset>144145</wp:posOffset>
                </wp:positionV>
                <wp:extent cx="1942465" cy="287655"/>
                <wp:effectExtent l="0" t="0" r="19685" b="1714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Bekerja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9330" id="Text Box 11" o:spid="_x0000_s1030" type="#_x0000_t202" style="position:absolute;margin-left:-.45pt;margin-top:11.35pt;width:152.95pt;height:22.65pt;z-index: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" fillcolor="#272727" strokecolor="#272727">
                <v:textbox inset="0,0,0,0">
                  <w:txbxContent>
                    <w:p w:rsidR="00706A16" w:rsidRDefault="00706A16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Bekerja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>
      <w:pPr>
        <w:rPr>
          <w:rFonts w:ascii="Tahoma" w:hAnsi="Tahoma" w:cs="Tahoma"/>
          <w:sz w:val="20"/>
          <w:szCs w:val="20"/>
        </w:rPr>
      </w:pPr>
    </w:p>
    <w:p w:rsidR="00BF25B2" w:rsidRPr="00E659E1" w:rsidRDefault="00532B00" w:rsidP="00E659E1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91440</wp:posOffset>
                </wp:positionV>
                <wp:extent cx="4589780" cy="0"/>
                <wp:effectExtent l="47625" t="44450" r="39370" b="41275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978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2EEFD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6pt,7.2pt" to="4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" strokecolor="#272727" strokeweight="2.12mm">
                <v:stroke joinstyle="miter"/>
              </v:line>
            </w:pict>
          </mc:Fallback>
        </mc:AlternateContent>
      </w:r>
    </w:p>
    <w:p w:rsidR="00491981" w:rsidRDefault="00491981" w:rsidP="00F4204D">
      <w:pPr>
        <w:pStyle w:val="ListParagraph"/>
        <w:ind w:left="0"/>
        <w:rPr>
          <w:rFonts w:ascii="Tahoma" w:hAnsi="Tahoma" w:cs="Tahoma"/>
          <w:sz w:val="20"/>
          <w:szCs w:val="20"/>
        </w:rPr>
      </w:pPr>
    </w:p>
    <w:p w:rsidR="00491981" w:rsidRDefault="0064481B" w:rsidP="0064481B">
      <w:pPr>
        <w:pStyle w:val="ListParagraph"/>
        <w:numPr>
          <w:ilvl w:val="0"/>
          <w:numId w:val="20"/>
        </w:numPr>
        <w:ind w:left="450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Guru di DTA Al-</w:t>
      </w:r>
      <w:proofErr w:type="spellStart"/>
      <w:r>
        <w:rPr>
          <w:rFonts w:ascii="Tahoma" w:hAnsi="Tahoma" w:cs="Tahoma"/>
          <w:sz w:val="20"/>
          <w:szCs w:val="20"/>
        </w:rPr>
        <w:t>Ikhsaniah</w:t>
      </w:r>
      <w:proofErr w:type="spellEnd"/>
      <w:r w:rsidR="00C9598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95984">
        <w:rPr>
          <w:rFonts w:ascii="Tahoma" w:hAnsi="Tahoma" w:cs="Tahoma"/>
          <w:sz w:val="20"/>
          <w:szCs w:val="20"/>
        </w:rPr>
        <w:t>Indramayu</w:t>
      </w:r>
      <w:proofErr w:type="spellEnd"/>
    </w:p>
    <w:p w:rsidR="00BF25B2" w:rsidRPr="00F4204D" w:rsidRDefault="00532B00" w:rsidP="00F4204D">
      <w:pPr>
        <w:pStyle w:val="ListParagraph"/>
        <w:ind w:left="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1942465" cy="287655"/>
                <wp:effectExtent l="0" t="0" r="19685" b="1714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24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Pelatihan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0;margin-top:9.15pt;width:152.95pt;height:22.6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" fillcolor="#272727" strokecolor="#272727">
                <v:textbox inset="0,0,0,0">
                  <w:txbxContent>
                    <w:p w:rsidR="00706A16" w:rsidRDefault="00706A16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Pengalaman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Pelatihan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>
      <w:pPr>
        <w:rPr>
          <w:rFonts w:ascii="Tahoma" w:hAnsi="Tahoma" w:cs="Tahoma"/>
          <w:sz w:val="20"/>
          <w:szCs w:val="20"/>
        </w:rPr>
      </w:pPr>
    </w:p>
    <w:p w:rsidR="00BF25B2" w:rsidRDefault="00532B00" w:rsidP="00C8416D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62865</wp:posOffset>
                </wp:positionV>
                <wp:extent cx="4837430" cy="0"/>
                <wp:effectExtent l="47625" t="43180" r="39370" b="42545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3772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1pt,4.95pt" to="4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" strokecolor="#272727" strokeweight="2.12mm">
                <v:stroke joinstyle="miter"/>
              </v:line>
            </w:pict>
          </mc:Fallback>
        </mc:AlternateContent>
      </w:r>
    </w:p>
    <w:p w:rsidR="00706A16" w:rsidRPr="00A03482" w:rsidRDefault="00706A16" w:rsidP="00706A16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Agustus</w:t>
      </w:r>
      <w:proofErr w:type="spellEnd"/>
      <w:r>
        <w:rPr>
          <w:rFonts w:ascii="Tahoma" w:hAnsi="Tahoma" w:cs="Tahoma"/>
          <w:sz w:val="20"/>
          <w:szCs w:val="20"/>
        </w:rPr>
        <w:t xml:space="preserve"> 2016, “Masa </w:t>
      </w:r>
      <w:proofErr w:type="spellStart"/>
      <w:r>
        <w:rPr>
          <w:rFonts w:ascii="Tahoma" w:hAnsi="Tahoma" w:cs="Tahoma"/>
          <w:sz w:val="20"/>
          <w:szCs w:val="20"/>
        </w:rPr>
        <w:t>Pengenalan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pembekalan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perkuliahan</w:t>
      </w:r>
      <w:proofErr w:type="spellEnd"/>
      <w:r>
        <w:rPr>
          <w:rFonts w:ascii="Tahoma" w:hAnsi="Tahoma" w:cs="Tahoma"/>
          <w:sz w:val="20"/>
          <w:szCs w:val="20"/>
        </w:rPr>
        <w:t xml:space="preserve"> (MP3)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Latihan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Dasar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Kemiliteran</w:t>
      </w:r>
      <w:proofErr w:type="spellEnd"/>
      <w:r>
        <w:rPr>
          <w:rFonts w:ascii="Tahoma" w:hAnsi="Tahoma" w:cs="Tahoma"/>
          <w:sz w:val="20"/>
          <w:szCs w:val="20"/>
        </w:rPr>
        <w:t xml:space="preserve"> (LATSARMIL)”, </w:t>
      </w:r>
      <w:proofErr w:type="spellStart"/>
      <w:r>
        <w:rPr>
          <w:rFonts w:ascii="Tahoma" w:hAnsi="Tahoma" w:cs="Tahoma"/>
          <w:sz w:val="20"/>
          <w:szCs w:val="20"/>
        </w:rPr>
        <w:t>Politeknik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Negeri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.(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BF25B2" w:rsidRPr="00C8416D" w:rsidRDefault="00BF25B2" w:rsidP="00C8416D">
      <w:pPr>
        <w:rPr>
          <w:rFonts w:ascii="Tahoma" w:hAnsi="Tahoma" w:cs="Tahoma"/>
          <w:sz w:val="20"/>
          <w:szCs w:val="20"/>
        </w:rPr>
      </w:pPr>
    </w:p>
    <w:p w:rsidR="00BF25B2" w:rsidRDefault="000D3F66" w:rsidP="008E3E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November 2016</w:t>
      </w:r>
      <w:r w:rsidR="00BF25B2">
        <w:rPr>
          <w:rFonts w:ascii="Tahoma" w:hAnsi="Tahoma" w:cs="Tahoma"/>
          <w:sz w:val="20"/>
          <w:szCs w:val="20"/>
        </w:rPr>
        <w:t>, "</w:t>
      </w:r>
      <w:r>
        <w:rPr>
          <w:rFonts w:ascii="Tahoma" w:hAnsi="Tahoma" w:cs="Tahoma"/>
          <w:sz w:val="20"/>
          <w:szCs w:val="20"/>
        </w:rPr>
        <w:t xml:space="preserve">Malam </w:t>
      </w:r>
      <w:proofErr w:type="spellStart"/>
      <w:r>
        <w:rPr>
          <w:rFonts w:ascii="Tahoma" w:hAnsi="Tahoma" w:cs="Tahoma"/>
          <w:sz w:val="20"/>
          <w:szCs w:val="20"/>
        </w:rPr>
        <w:t>Bimbingan</w:t>
      </w:r>
      <w:proofErr w:type="spellEnd"/>
      <w:r>
        <w:rPr>
          <w:rFonts w:ascii="Tahoma" w:hAnsi="Tahoma" w:cs="Tahoma"/>
          <w:sz w:val="20"/>
          <w:szCs w:val="20"/>
        </w:rPr>
        <w:t xml:space="preserve"> HMTI 2016: </w:t>
      </w:r>
      <w:proofErr w:type="spellStart"/>
      <w:r>
        <w:rPr>
          <w:rFonts w:ascii="Tahoma" w:hAnsi="Tahoma" w:cs="Tahoma"/>
          <w:sz w:val="20"/>
          <w:szCs w:val="20"/>
        </w:rPr>
        <w:t>Informatika</w:t>
      </w:r>
      <w:proofErr w:type="spellEnd"/>
      <w:r>
        <w:rPr>
          <w:rFonts w:ascii="Tahoma" w:hAnsi="Tahoma" w:cs="Tahoma"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sz w:val="20"/>
          <w:szCs w:val="20"/>
        </w:rPr>
        <w:t>Berkarakter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Cinta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Organisasi</w:t>
      </w:r>
      <w:proofErr w:type="spellEnd"/>
      <w:r w:rsidR="00BF25B2">
        <w:rPr>
          <w:rFonts w:ascii="Tahoma" w:hAnsi="Tahoma" w:cs="Tahoma"/>
          <w:sz w:val="20"/>
          <w:szCs w:val="20"/>
        </w:rPr>
        <w:t>"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Politeknik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Negeri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Indramayu</w:t>
      </w:r>
      <w:proofErr w:type="spellEnd"/>
      <w:r w:rsidR="00BF25B2">
        <w:rPr>
          <w:rFonts w:ascii="Tahoma" w:hAnsi="Tahoma" w:cs="Tahoma"/>
          <w:sz w:val="20"/>
          <w:szCs w:val="20"/>
        </w:rPr>
        <w:t>.(</w:t>
      </w:r>
      <w:proofErr w:type="spellStart"/>
      <w:proofErr w:type="gramEnd"/>
      <w:r w:rsidR="00BF25B2">
        <w:rPr>
          <w:rFonts w:ascii="Tahoma" w:hAnsi="Tahoma" w:cs="Tahoma"/>
          <w:sz w:val="20"/>
          <w:szCs w:val="20"/>
        </w:rPr>
        <w:t>Peserta</w:t>
      </w:r>
      <w:proofErr w:type="spellEnd"/>
      <w:r w:rsidR="00BF25B2">
        <w:rPr>
          <w:rFonts w:ascii="Tahoma" w:hAnsi="Tahoma" w:cs="Tahoma"/>
          <w:sz w:val="20"/>
          <w:szCs w:val="20"/>
        </w:rPr>
        <w:t>)</w:t>
      </w:r>
    </w:p>
    <w:p w:rsidR="00562D7A" w:rsidRDefault="00562D7A" w:rsidP="00562D7A">
      <w:pPr>
        <w:ind w:left="360"/>
        <w:jc w:val="both"/>
        <w:rPr>
          <w:rFonts w:ascii="Tahoma" w:hAnsi="Tahoma" w:cs="Tahoma"/>
          <w:sz w:val="20"/>
          <w:szCs w:val="20"/>
        </w:rPr>
      </w:pPr>
    </w:p>
    <w:p w:rsidR="00BF25B2" w:rsidRPr="00706A16" w:rsidRDefault="000D3F66" w:rsidP="00706A16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 w:rsidRPr="00706A16">
        <w:rPr>
          <w:rFonts w:ascii="Tahoma" w:hAnsi="Tahoma" w:cs="Tahoma"/>
          <w:sz w:val="20"/>
          <w:szCs w:val="20"/>
        </w:rPr>
        <w:t xml:space="preserve">November 2016, “Language Festival 2016: Languages for Everything – se-Wilayah III Cirebon” UKM FOLAFO </w:t>
      </w:r>
      <w:proofErr w:type="spellStart"/>
      <w:r w:rsidRPr="00706A16">
        <w:rPr>
          <w:rFonts w:ascii="Tahoma" w:hAnsi="Tahoma" w:cs="Tahoma"/>
          <w:sz w:val="20"/>
          <w:szCs w:val="20"/>
        </w:rPr>
        <w:t>Politeknik</w:t>
      </w:r>
      <w:proofErr w:type="spellEnd"/>
      <w:r w:rsidRPr="00706A16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706A16">
        <w:rPr>
          <w:rFonts w:ascii="Tahoma" w:hAnsi="Tahoma" w:cs="Tahoma"/>
          <w:sz w:val="20"/>
          <w:szCs w:val="20"/>
        </w:rPr>
        <w:t>Negeri</w:t>
      </w:r>
      <w:proofErr w:type="spellEnd"/>
      <w:r w:rsidRPr="00706A16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706A16">
        <w:rPr>
          <w:rFonts w:ascii="Tahoma" w:hAnsi="Tahoma" w:cs="Tahoma"/>
          <w:sz w:val="20"/>
          <w:szCs w:val="20"/>
        </w:rPr>
        <w:t>Indramayu</w:t>
      </w:r>
      <w:proofErr w:type="spellEnd"/>
      <w:r w:rsidRPr="00706A16">
        <w:rPr>
          <w:rFonts w:ascii="Tahoma" w:hAnsi="Tahoma" w:cs="Tahoma"/>
          <w:sz w:val="20"/>
          <w:szCs w:val="20"/>
        </w:rPr>
        <w:t>.(</w:t>
      </w:r>
      <w:proofErr w:type="spellStart"/>
      <w:proofErr w:type="gramEnd"/>
      <w:r w:rsidRPr="00706A16">
        <w:rPr>
          <w:rFonts w:ascii="Tahoma" w:hAnsi="Tahoma" w:cs="Tahoma"/>
          <w:sz w:val="20"/>
          <w:szCs w:val="20"/>
        </w:rPr>
        <w:t>Panitia</w:t>
      </w:r>
      <w:proofErr w:type="spellEnd"/>
      <w:r w:rsidRPr="00706A16">
        <w:rPr>
          <w:rFonts w:ascii="Tahoma" w:hAnsi="Tahoma" w:cs="Tahoma"/>
          <w:sz w:val="20"/>
          <w:szCs w:val="20"/>
        </w:rPr>
        <w:t>)</w:t>
      </w:r>
    </w:p>
    <w:p w:rsidR="00867193" w:rsidRDefault="00867193" w:rsidP="00867193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September 2017</w:t>
      </w:r>
      <w:r w:rsidR="000D3F66">
        <w:rPr>
          <w:rFonts w:ascii="Tahoma" w:hAnsi="Tahoma" w:cs="Tahoma"/>
          <w:sz w:val="20"/>
          <w:szCs w:val="20"/>
        </w:rPr>
        <w:t>, “</w:t>
      </w:r>
      <w:r>
        <w:rPr>
          <w:rFonts w:ascii="Tahoma" w:hAnsi="Tahoma" w:cs="Tahoma"/>
          <w:sz w:val="20"/>
          <w:szCs w:val="20"/>
        </w:rPr>
        <w:t>CCNA Routing and Switching: Introduction to Networks</w:t>
      </w:r>
      <w:r w:rsidR="00BF25B2">
        <w:rPr>
          <w:rFonts w:ascii="Tahoma" w:hAnsi="Tahoma" w:cs="Tahoma"/>
          <w:sz w:val="20"/>
          <w:szCs w:val="20"/>
        </w:rPr>
        <w:t xml:space="preserve">”, </w:t>
      </w:r>
      <w:r>
        <w:rPr>
          <w:rFonts w:ascii="Tahoma" w:hAnsi="Tahoma" w:cs="Tahoma"/>
          <w:sz w:val="20"/>
          <w:szCs w:val="20"/>
        </w:rPr>
        <w:t>Cisco Networking Academy.</w:t>
      </w:r>
    </w:p>
    <w:p w:rsidR="00BF25B2" w:rsidRPr="00E40470" w:rsidRDefault="00BF25B2" w:rsidP="00E40470">
      <w:pPr>
        <w:rPr>
          <w:rFonts w:ascii="Tahoma" w:hAnsi="Tahoma" w:cs="Tahoma"/>
          <w:sz w:val="20"/>
          <w:szCs w:val="20"/>
        </w:rPr>
      </w:pPr>
    </w:p>
    <w:p w:rsidR="00BF25B2" w:rsidRDefault="0046265E" w:rsidP="00B749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Juli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2017,  “</w:t>
      </w:r>
      <w:proofErr w:type="gramEnd"/>
      <w:r>
        <w:rPr>
          <w:rFonts w:ascii="Tahoma" w:hAnsi="Tahoma" w:cs="Tahoma"/>
          <w:sz w:val="20"/>
          <w:szCs w:val="20"/>
        </w:rPr>
        <w:t xml:space="preserve">TOT </w:t>
      </w:r>
      <w:proofErr w:type="spellStart"/>
      <w:r>
        <w:rPr>
          <w:rFonts w:ascii="Tahoma" w:hAnsi="Tahoma" w:cs="Tahoma"/>
          <w:sz w:val="20"/>
          <w:szCs w:val="20"/>
        </w:rPr>
        <w:t>Pengenalan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Kehidupan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Kampus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Mahasiswa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Baru</w:t>
      </w:r>
      <w:proofErr w:type="spellEnd"/>
      <w:r>
        <w:rPr>
          <w:rFonts w:ascii="Tahoma" w:hAnsi="Tahoma" w:cs="Tahoma"/>
          <w:sz w:val="20"/>
          <w:szCs w:val="20"/>
        </w:rPr>
        <w:t xml:space="preserve">”, </w:t>
      </w:r>
      <w:proofErr w:type="spellStart"/>
      <w:r>
        <w:rPr>
          <w:rFonts w:ascii="Tahoma" w:hAnsi="Tahoma" w:cs="Tahoma"/>
          <w:sz w:val="20"/>
          <w:szCs w:val="20"/>
        </w:rPr>
        <w:t>Politeknik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Negeri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ED58D8">
        <w:rPr>
          <w:rFonts w:ascii="Tahoma" w:hAnsi="Tahoma" w:cs="Tahoma"/>
          <w:sz w:val="20"/>
          <w:szCs w:val="20"/>
        </w:rPr>
        <w:t>(</w:t>
      </w:r>
      <w:proofErr w:type="spellStart"/>
      <w:r w:rsidR="00ED58D8">
        <w:rPr>
          <w:rFonts w:ascii="Tahoma" w:hAnsi="Tahoma" w:cs="Tahoma"/>
          <w:sz w:val="20"/>
          <w:szCs w:val="20"/>
        </w:rPr>
        <w:t>Peserta</w:t>
      </w:r>
      <w:proofErr w:type="spellEnd"/>
      <w:r w:rsidR="00ED58D8">
        <w:rPr>
          <w:rFonts w:ascii="Tahoma" w:hAnsi="Tahoma" w:cs="Tahoma"/>
          <w:sz w:val="20"/>
          <w:szCs w:val="20"/>
        </w:rPr>
        <w:t>)</w:t>
      </w:r>
    </w:p>
    <w:p w:rsidR="00562D7A" w:rsidRDefault="00562D7A" w:rsidP="00562D7A">
      <w:pPr>
        <w:pStyle w:val="ListParagraph"/>
        <w:rPr>
          <w:rFonts w:ascii="Tahoma" w:hAnsi="Tahoma" w:cs="Tahoma"/>
          <w:sz w:val="20"/>
          <w:szCs w:val="20"/>
        </w:rPr>
      </w:pPr>
    </w:p>
    <w:p w:rsidR="00562D7A" w:rsidRDefault="00562D7A" w:rsidP="00B749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Juni</w:t>
      </w:r>
      <w:proofErr w:type="spellEnd"/>
      <w:r>
        <w:rPr>
          <w:rFonts w:ascii="Tahoma" w:hAnsi="Tahoma" w:cs="Tahoma"/>
          <w:sz w:val="20"/>
          <w:szCs w:val="20"/>
        </w:rPr>
        <w:t xml:space="preserve"> 2017, “Workshop </w:t>
      </w:r>
      <w:proofErr w:type="spellStart"/>
      <w:r>
        <w:rPr>
          <w:rFonts w:ascii="Tahoma" w:hAnsi="Tahoma" w:cs="Tahoma"/>
          <w:sz w:val="20"/>
          <w:szCs w:val="20"/>
        </w:rPr>
        <w:t>Partisipasi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Aktif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Generasi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Muda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Dalam</w:t>
      </w:r>
      <w:proofErr w:type="spellEnd"/>
      <w:r>
        <w:rPr>
          <w:rFonts w:ascii="Tahoma" w:hAnsi="Tahoma" w:cs="Tahoma"/>
          <w:sz w:val="20"/>
          <w:szCs w:val="20"/>
        </w:rPr>
        <w:t xml:space="preserve"> Pembangunan Daerah”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.(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562D7A" w:rsidRDefault="00562D7A" w:rsidP="00562D7A">
      <w:pPr>
        <w:pStyle w:val="ListParagraph"/>
        <w:rPr>
          <w:rFonts w:ascii="Tahoma" w:hAnsi="Tahoma" w:cs="Tahoma"/>
          <w:sz w:val="20"/>
          <w:szCs w:val="20"/>
        </w:rPr>
      </w:pPr>
    </w:p>
    <w:p w:rsidR="00562D7A" w:rsidRDefault="00562D7A" w:rsidP="00B749CD">
      <w:pPr>
        <w:numPr>
          <w:ilvl w:val="0"/>
          <w:numId w:val="6"/>
        </w:numPr>
        <w:tabs>
          <w:tab w:val="left" w:pos="360"/>
        </w:tabs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Februari</w:t>
      </w:r>
      <w:proofErr w:type="spellEnd"/>
      <w:r>
        <w:rPr>
          <w:rFonts w:ascii="Tahoma" w:hAnsi="Tahoma" w:cs="Tahoma"/>
          <w:sz w:val="20"/>
          <w:szCs w:val="20"/>
        </w:rPr>
        <w:t xml:space="preserve"> 2017, “Workshop </w:t>
      </w:r>
      <w:r w:rsidR="00CB3EFD">
        <w:rPr>
          <w:rFonts w:ascii="Tahoma" w:hAnsi="Tahoma" w:cs="Tahoma"/>
          <w:sz w:val="20"/>
          <w:szCs w:val="20"/>
        </w:rPr>
        <w:t>AZURE IOT DAY 2017</w:t>
      </w:r>
      <w:r>
        <w:rPr>
          <w:rFonts w:ascii="Tahoma" w:hAnsi="Tahoma" w:cs="Tahoma"/>
          <w:sz w:val="20"/>
          <w:szCs w:val="20"/>
        </w:rPr>
        <w:t xml:space="preserve">”, </w:t>
      </w:r>
      <w:proofErr w:type="spellStart"/>
      <w:r>
        <w:rPr>
          <w:rFonts w:ascii="Tahoma" w:hAnsi="Tahoma" w:cs="Tahoma"/>
          <w:sz w:val="20"/>
          <w:szCs w:val="20"/>
        </w:rPr>
        <w:t>Politeknik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Negeri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Indramayu</w:t>
      </w:r>
      <w:proofErr w:type="spellEnd"/>
      <w:r>
        <w:rPr>
          <w:rFonts w:ascii="Tahoma" w:hAnsi="Tahoma" w:cs="Tahoma"/>
          <w:sz w:val="20"/>
          <w:szCs w:val="20"/>
        </w:rPr>
        <w:t>.</w:t>
      </w:r>
      <w:r w:rsidR="00ED58D8">
        <w:rPr>
          <w:rFonts w:ascii="Tahoma" w:hAnsi="Tahoma" w:cs="Tahoma"/>
          <w:sz w:val="20"/>
          <w:szCs w:val="20"/>
        </w:rPr>
        <w:t>(</w:t>
      </w:r>
      <w:proofErr w:type="spellStart"/>
      <w:proofErr w:type="gramEnd"/>
      <w:r w:rsidR="00ED58D8">
        <w:rPr>
          <w:rFonts w:ascii="Tahoma" w:hAnsi="Tahoma" w:cs="Tahoma"/>
          <w:sz w:val="20"/>
          <w:szCs w:val="20"/>
        </w:rPr>
        <w:t>Peserta</w:t>
      </w:r>
      <w:proofErr w:type="spellEnd"/>
      <w:r w:rsidR="00ED58D8">
        <w:rPr>
          <w:rFonts w:ascii="Tahoma" w:hAnsi="Tahoma" w:cs="Tahoma"/>
          <w:sz w:val="20"/>
          <w:szCs w:val="20"/>
        </w:rPr>
        <w:t>)</w:t>
      </w:r>
    </w:p>
    <w:p w:rsidR="00BF25B2" w:rsidRDefault="00BF25B2" w:rsidP="002472FD">
      <w:pPr>
        <w:pStyle w:val="ListParagraph"/>
        <w:rPr>
          <w:rFonts w:ascii="Tahoma" w:hAnsi="Tahoma" w:cs="Tahoma"/>
          <w:sz w:val="20"/>
          <w:szCs w:val="20"/>
        </w:rPr>
      </w:pPr>
    </w:p>
    <w:p w:rsidR="00BF25B2" w:rsidRDefault="00BF25B2" w:rsidP="005D06B5">
      <w:pPr>
        <w:pStyle w:val="ListParagraph"/>
        <w:rPr>
          <w:rFonts w:ascii="Tahoma" w:hAnsi="Tahoma" w:cs="Tahoma"/>
        </w:rPr>
      </w:pPr>
    </w:p>
    <w:p w:rsidR="00BF25B2" w:rsidRDefault="00BF25B2" w:rsidP="008E3ECD">
      <w:pPr>
        <w:ind w:left="360"/>
        <w:jc w:val="both"/>
        <w:rPr>
          <w:rFonts w:ascii="Tahoma" w:hAnsi="Tahoma" w:cs="Tahoma"/>
          <w:sz w:val="20"/>
          <w:szCs w:val="20"/>
        </w:rPr>
      </w:pPr>
      <w:r w:rsidRPr="009C0292">
        <w:rPr>
          <w:rFonts w:ascii="Tahoma" w:hAnsi="Tahoma" w:cs="Tahoma"/>
        </w:rPr>
        <w:t xml:space="preserve"> </w:t>
      </w:r>
      <w:r w:rsidR="00532B00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49536" behindDoc="0" locked="0" layoutInCell="1" allowOverlap="1" wp14:anchorId="11EAE3C4" wp14:editId="7B30833B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1241425" cy="287655"/>
                <wp:effectExtent l="8255" t="8255" r="7620" b="889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Bahasa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E3C4" id="Text Box 15" o:spid="_x0000_s1032" type="#_x0000_t202" style="position:absolute;left:0;text-align:left;margin-left:0;margin-top:11.15pt;width:97.75pt;height:22.65pt;z-index:2516495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" fillcolor="#272727" strokecolor="#272727">
                <v:textbox inset="0,0,0,0">
                  <w:txbxContent>
                    <w:p w:rsidR="00706A16" w:rsidRDefault="00706A16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Bahasa</w:t>
                      </w:r>
                    </w:p>
                  </w:txbxContent>
                </v:textbox>
              </v:shape>
            </w:pict>
          </mc:Fallback>
        </mc:AlternateContent>
      </w:r>
    </w:p>
    <w:p w:rsidR="00BF25B2" w:rsidRPr="00D97421" w:rsidRDefault="00BF25B2" w:rsidP="005D4AC2">
      <w:pPr>
        <w:tabs>
          <w:tab w:val="left" w:pos="720"/>
        </w:tabs>
        <w:ind w:left="720"/>
        <w:jc w:val="both"/>
        <w:rPr>
          <w:rFonts w:ascii="Tahoma" w:hAnsi="Tahoma" w:cs="Tahoma"/>
          <w:sz w:val="20"/>
          <w:szCs w:val="20"/>
        </w:rPr>
      </w:pPr>
    </w:p>
    <w:p w:rsidR="00BF25B2" w:rsidRPr="00D97421" w:rsidRDefault="00532B00">
      <w:pPr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86360</wp:posOffset>
                </wp:positionV>
                <wp:extent cx="5132705" cy="0"/>
                <wp:effectExtent l="47625" t="40640" r="39370" b="4508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95E82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85pt,6.8pt" to="4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</w:p>
    <w:p w:rsidR="00BF25B2" w:rsidRDefault="00BF25B2" w:rsidP="008A5C20">
      <w:pPr>
        <w:tabs>
          <w:tab w:val="left" w:pos="1620"/>
        </w:tabs>
        <w:ind w:left="340"/>
        <w:jc w:val="both"/>
        <w:rPr>
          <w:rFonts w:ascii="Tahoma" w:hAnsi="Tahoma" w:cs="Tahoma"/>
          <w:sz w:val="20"/>
          <w:szCs w:val="20"/>
        </w:rPr>
      </w:pPr>
    </w:p>
    <w:p w:rsidR="00BF25B2" w:rsidRPr="00FF132A" w:rsidRDefault="00BF25B2" w:rsidP="000D173D">
      <w:pPr>
        <w:numPr>
          <w:ilvl w:val="0"/>
          <w:numId w:val="1"/>
        </w:numPr>
        <w:tabs>
          <w:tab w:val="left" w:pos="340"/>
          <w:tab w:val="left" w:pos="16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Indonesia</w:t>
      </w:r>
      <w:r>
        <w:rPr>
          <w:rFonts w:ascii="Tahoma" w:hAnsi="Tahoma" w:cs="Tahoma"/>
          <w:sz w:val="20"/>
          <w:szCs w:val="20"/>
        </w:rPr>
        <w:tab/>
        <w:t xml:space="preserve">:  </w:t>
      </w:r>
      <w:proofErr w:type="spellStart"/>
      <w:r>
        <w:rPr>
          <w:rFonts w:ascii="Tahoma" w:hAnsi="Tahoma" w:cs="Tahoma"/>
          <w:sz w:val="20"/>
          <w:szCs w:val="20"/>
        </w:rPr>
        <w:t>Aktif</w:t>
      </w:r>
      <w:proofErr w:type="spellEnd"/>
    </w:p>
    <w:p w:rsidR="00BF25B2" w:rsidRPr="00D97421" w:rsidRDefault="00675E98" w:rsidP="000D173D">
      <w:pPr>
        <w:numPr>
          <w:ilvl w:val="0"/>
          <w:numId w:val="1"/>
        </w:numPr>
        <w:tabs>
          <w:tab w:val="left" w:pos="340"/>
          <w:tab w:val="left" w:pos="16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Inggris</w:t>
      </w:r>
      <w:proofErr w:type="spellEnd"/>
      <w:r>
        <w:rPr>
          <w:rFonts w:ascii="Tahoma" w:hAnsi="Tahoma" w:cs="Tahoma"/>
          <w:sz w:val="20"/>
          <w:szCs w:val="20"/>
        </w:rPr>
        <w:tab/>
        <w:t xml:space="preserve">:  </w:t>
      </w:r>
      <w:proofErr w:type="spellStart"/>
      <w:r>
        <w:rPr>
          <w:rFonts w:ascii="Tahoma" w:hAnsi="Tahoma" w:cs="Tahoma"/>
          <w:sz w:val="20"/>
          <w:szCs w:val="20"/>
        </w:rPr>
        <w:t>Aktif</w:t>
      </w:r>
      <w:proofErr w:type="spellEnd"/>
    </w:p>
    <w:p w:rsidR="00BF25B2" w:rsidRDefault="00BF25B2">
      <w:pPr>
        <w:tabs>
          <w:tab w:val="left" w:pos="1620"/>
          <w:tab w:val="left" w:pos="1800"/>
          <w:tab w:val="left" w:pos="8970"/>
        </w:tabs>
        <w:jc w:val="both"/>
        <w:rPr>
          <w:rFonts w:ascii="Tahoma" w:hAnsi="Tahoma" w:cs="Tahoma"/>
          <w:sz w:val="20"/>
          <w:szCs w:val="20"/>
        </w:rPr>
      </w:pPr>
      <w:r w:rsidRPr="00D97421">
        <w:rPr>
          <w:rFonts w:ascii="Tahoma" w:hAnsi="Tahoma" w:cs="Tahoma"/>
          <w:sz w:val="20"/>
          <w:szCs w:val="20"/>
        </w:rPr>
        <w:tab/>
      </w:r>
      <w:r w:rsidRPr="00D97421">
        <w:rPr>
          <w:rFonts w:ascii="Tahoma" w:hAnsi="Tahoma" w:cs="Tahoma"/>
          <w:sz w:val="20"/>
          <w:szCs w:val="20"/>
        </w:rPr>
        <w:tab/>
      </w:r>
    </w:p>
    <w:p w:rsidR="00BF25B2" w:rsidRPr="00D97421" w:rsidRDefault="00532B00">
      <w:pPr>
        <w:tabs>
          <w:tab w:val="left" w:pos="1620"/>
          <w:tab w:val="left" w:pos="1800"/>
        </w:tabs>
        <w:spacing w:after="30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287655</wp:posOffset>
                </wp:positionV>
                <wp:extent cx="5472430" cy="0"/>
                <wp:effectExtent l="47625" t="47625" r="42545" b="47625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2430" cy="0"/>
                        </a:xfrm>
                        <a:prstGeom prst="line">
                          <a:avLst/>
                        </a:prstGeom>
                        <a:noFill/>
                        <a:ln w="7632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3B145" id="Line 1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22.65pt" to="495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" strokecolor="#272727" strokeweight="2.12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913765" cy="287655"/>
                <wp:effectExtent l="8255" t="7620" r="11430" b="952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Hobi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0;margin-top:2.25pt;width:71.95pt;height:22.65pt;z-index:2516505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" fillcolor="#272727" strokecolor="#272727">
                <v:textbox inset="0,0,0,0">
                  <w:txbxContent>
                    <w:p w:rsidR="00706A16" w:rsidRDefault="00706A16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Hobi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F25B2" w:rsidRDefault="00BF25B2" w:rsidP="00EF5C54">
      <w:pPr>
        <w:rPr>
          <w:rFonts w:ascii="Tahoma" w:hAnsi="Tahoma" w:cs="Tahoma"/>
          <w:sz w:val="20"/>
          <w:szCs w:val="20"/>
        </w:rPr>
      </w:pPr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Berminat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E8040E">
        <w:rPr>
          <w:rFonts w:ascii="Tahoma" w:hAnsi="Tahoma" w:cs="Tahoma"/>
          <w:sz w:val="20"/>
          <w:szCs w:val="20"/>
        </w:rPr>
        <w:t>semua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8040E">
        <w:rPr>
          <w:rFonts w:ascii="Tahoma" w:hAnsi="Tahoma" w:cs="Tahoma"/>
          <w:sz w:val="20"/>
          <w:szCs w:val="20"/>
        </w:rPr>
        <w:t>bidang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8040E">
        <w:rPr>
          <w:rFonts w:ascii="Tahoma" w:hAnsi="Tahoma" w:cs="Tahoma"/>
          <w:sz w:val="20"/>
          <w:szCs w:val="20"/>
        </w:rPr>
        <w:t>Komputer</w:t>
      </w:r>
      <w:proofErr w:type="spellEnd"/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Berkumpul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Pr="00E8040E">
        <w:rPr>
          <w:rFonts w:ascii="Tahoma" w:hAnsi="Tahoma" w:cs="Tahoma"/>
          <w:sz w:val="20"/>
          <w:szCs w:val="20"/>
        </w:rPr>
        <w:t>Pengajian</w:t>
      </w:r>
      <w:proofErr w:type="spellEnd"/>
    </w:p>
    <w:p w:rsidR="00BF25B2" w:rsidRPr="00E8040E" w:rsidRDefault="00BF25B2" w:rsidP="000D173D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Musik</w:t>
      </w:r>
      <w:proofErr w:type="spellEnd"/>
      <w:r w:rsidRPr="00E8040E">
        <w:rPr>
          <w:rFonts w:ascii="Tahoma" w:hAnsi="Tahoma" w:cs="Tahoma"/>
          <w:sz w:val="20"/>
          <w:szCs w:val="20"/>
        </w:rPr>
        <w:t xml:space="preserve"> </w:t>
      </w:r>
    </w:p>
    <w:p w:rsidR="00BF25B2" w:rsidRDefault="00BF25B2" w:rsidP="005D06B5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E8040E">
        <w:rPr>
          <w:rFonts w:ascii="Tahoma" w:hAnsi="Tahoma" w:cs="Tahoma"/>
          <w:sz w:val="20"/>
          <w:szCs w:val="20"/>
        </w:rPr>
        <w:t>Olahraga</w:t>
      </w:r>
      <w:proofErr w:type="spellEnd"/>
    </w:p>
    <w:p w:rsidR="00A03482" w:rsidRDefault="00A03482" w:rsidP="005D06B5">
      <w:pPr>
        <w:numPr>
          <w:ilvl w:val="0"/>
          <w:numId w:val="1"/>
        </w:numPr>
        <w:tabs>
          <w:tab w:val="left" w:pos="34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Memasak</w:t>
      </w:r>
      <w:proofErr w:type="spellEnd"/>
    </w:p>
    <w:p w:rsidR="00BF25B2" w:rsidRDefault="00BF25B2" w:rsidP="00292157">
      <w:pPr>
        <w:rPr>
          <w:rFonts w:ascii="Tahoma" w:hAnsi="Tahoma" w:cs="Tahoma"/>
          <w:sz w:val="20"/>
          <w:szCs w:val="20"/>
        </w:rPr>
      </w:pPr>
    </w:p>
    <w:p w:rsidR="00BF25B2" w:rsidRDefault="00532B00" w:rsidP="007C6BA3">
      <w:pPr>
        <w:pStyle w:val="ListParagraph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3175</wp:posOffset>
                </wp:positionV>
                <wp:extent cx="1841500" cy="287655"/>
                <wp:effectExtent l="0" t="0" r="25400" b="1714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 w:rsidP="007C6BA3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Prestasi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Akademik</w:t>
                            </w:r>
                            <w:proofErr w:type="spellEnd"/>
                          </w:p>
                          <w:p w:rsidR="00706A16" w:rsidRPr="008A5C20" w:rsidRDefault="00706A16" w:rsidP="007C6BA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-.15pt;margin-top:.25pt;width:145pt;height:22.6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" fillcolor="#272727" strokecolor="#272727">
                <v:textbox inset="0,0,0,0">
                  <w:txbxContent>
                    <w:p w:rsidR="00706A16" w:rsidRDefault="00706A16" w:rsidP="007C6BA3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Prestasi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Akademik</w:t>
                      </w:r>
                      <w:proofErr w:type="spellEnd"/>
                    </w:p>
                    <w:p w:rsidR="00706A16" w:rsidRPr="008A5C20" w:rsidRDefault="00706A16" w:rsidP="007C6BA3"/>
                  </w:txbxContent>
                </v:textbox>
              </v:shape>
            </w:pict>
          </mc:Fallback>
        </mc:AlternateContent>
      </w:r>
    </w:p>
    <w:p w:rsidR="00BF25B2" w:rsidRDefault="00532B00" w:rsidP="00B67C70">
      <w:pPr>
        <w:tabs>
          <w:tab w:val="left" w:pos="340"/>
        </w:tabs>
        <w:ind w:left="340"/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99695</wp:posOffset>
                </wp:positionV>
                <wp:extent cx="4511675" cy="0"/>
                <wp:effectExtent l="47625" t="44450" r="41275" b="41275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76327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759BD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7.85pt" to="494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" strokecolor="#272727" strokeweight="6.01pt">
                <v:stroke joinstyle="miter"/>
              </v:line>
            </w:pict>
          </mc:Fallback>
        </mc:AlternateContent>
      </w:r>
    </w:p>
    <w:p w:rsidR="00BF25B2" w:rsidRDefault="00BF25B2" w:rsidP="00B67C70">
      <w:pPr>
        <w:tabs>
          <w:tab w:val="left" w:pos="340"/>
        </w:tabs>
        <w:ind w:left="340"/>
        <w:rPr>
          <w:rFonts w:ascii="Tahoma" w:hAnsi="Tahoma" w:cs="Tahoma"/>
          <w:sz w:val="20"/>
          <w:szCs w:val="20"/>
        </w:rPr>
      </w:pPr>
    </w:p>
    <w:p w:rsidR="00BF25B2" w:rsidRDefault="00BF25B2" w:rsidP="007C6BA3">
      <w:pPr>
        <w:ind w:left="340"/>
        <w:rPr>
          <w:rFonts w:ascii="Tahoma" w:hAnsi="Tahoma" w:cs="Tahoma"/>
          <w:sz w:val="20"/>
          <w:szCs w:val="20"/>
        </w:rPr>
      </w:pPr>
    </w:p>
    <w:p w:rsidR="00C95984" w:rsidRDefault="000A1AE5" w:rsidP="00C95984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Pernah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Juara</w:t>
      </w:r>
      <w:proofErr w:type="spellEnd"/>
      <w:r>
        <w:rPr>
          <w:rFonts w:ascii="Tahoma" w:hAnsi="Tahoma" w:cs="Tahoma"/>
          <w:sz w:val="20"/>
          <w:szCs w:val="20"/>
        </w:rPr>
        <w:t xml:space="preserve"> 5 SMP</w:t>
      </w:r>
      <w:r w:rsidR="001B23D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B23DF">
        <w:rPr>
          <w:rFonts w:ascii="Tahoma" w:hAnsi="Tahoma" w:cs="Tahoma"/>
          <w:sz w:val="20"/>
          <w:szCs w:val="20"/>
        </w:rPr>
        <w:t>Kelas</w:t>
      </w:r>
      <w:proofErr w:type="spellEnd"/>
      <w:r w:rsidR="001B23DF">
        <w:rPr>
          <w:rFonts w:ascii="Tahoma" w:hAnsi="Tahoma" w:cs="Tahoma"/>
          <w:sz w:val="20"/>
          <w:szCs w:val="20"/>
        </w:rPr>
        <w:t xml:space="preserve"> 2</w:t>
      </w:r>
    </w:p>
    <w:p w:rsidR="00A03482" w:rsidRPr="00A03482" w:rsidRDefault="000A1AE5" w:rsidP="00A03482">
      <w:pPr>
        <w:numPr>
          <w:ilvl w:val="0"/>
          <w:numId w:val="3"/>
        </w:numPr>
        <w:tabs>
          <w:tab w:val="left" w:pos="34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Juara</w:t>
      </w:r>
      <w:proofErr w:type="spellEnd"/>
      <w:r>
        <w:rPr>
          <w:rFonts w:ascii="Tahoma" w:hAnsi="Tahoma" w:cs="Tahoma"/>
          <w:sz w:val="20"/>
          <w:szCs w:val="20"/>
        </w:rPr>
        <w:t xml:space="preserve"> 1 </w:t>
      </w:r>
      <w:proofErr w:type="spellStart"/>
      <w:r>
        <w:rPr>
          <w:rFonts w:ascii="Tahoma" w:hAnsi="Tahoma" w:cs="Tahoma"/>
          <w:sz w:val="20"/>
          <w:szCs w:val="20"/>
        </w:rPr>
        <w:t>lomba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memasak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D3034F">
        <w:rPr>
          <w:rFonts w:ascii="Tahoma" w:hAnsi="Tahoma" w:cs="Tahoma"/>
          <w:sz w:val="20"/>
          <w:szCs w:val="20"/>
        </w:rPr>
        <w:t xml:space="preserve">di </w:t>
      </w:r>
      <w:proofErr w:type="spellStart"/>
      <w:r w:rsidR="00D3034F">
        <w:rPr>
          <w:rFonts w:ascii="Tahoma" w:hAnsi="Tahoma" w:cs="Tahoma"/>
          <w:sz w:val="20"/>
          <w:szCs w:val="20"/>
        </w:rPr>
        <w:t>Evant</w:t>
      </w:r>
      <w:proofErr w:type="spellEnd"/>
      <w:r w:rsidR="00D3034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3034F">
        <w:rPr>
          <w:rFonts w:ascii="Tahoma" w:hAnsi="Tahoma" w:cs="Tahoma"/>
          <w:sz w:val="20"/>
          <w:szCs w:val="20"/>
        </w:rPr>
        <w:t>tahunan</w:t>
      </w:r>
      <w:proofErr w:type="spellEnd"/>
      <w:r w:rsidR="00D3034F">
        <w:rPr>
          <w:rFonts w:ascii="Tahoma" w:hAnsi="Tahoma" w:cs="Tahoma"/>
          <w:sz w:val="20"/>
          <w:szCs w:val="20"/>
        </w:rPr>
        <w:t xml:space="preserve"> SMK </w:t>
      </w:r>
      <w:proofErr w:type="spellStart"/>
      <w:r w:rsidR="00D3034F">
        <w:rPr>
          <w:rFonts w:ascii="Tahoma" w:hAnsi="Tahoma" w:cs="Tahoma"/>
          <w:sz w:val="20"/>
          <w:szCs w:val="20"/>
        </w:rPr>
        <w:t>Ciwaringin</w:t>
      </w:r>
      <w:proofErr w:type="spellEnd"/>
      <w:r w:rsidR="00D3034F">
        <w:rPr>
          <w:rFonts w:ascii="Tahoma" w:hAnsi="Tahoma" w:cs="Tahoma"/>
          <w:sz w:val="20"/>
          <w:szCs w:val="20"/>
        </w:rPr>
        <w:t xml:space="preserve"> Cirebon, </w:t>
      </w:r>
      <w:r>
        <w:rPr>
          <w:rFonts w:ascii="Tahoma" w:hAnsi="Tahoma" w:cs="Tahoma"/>
          <w:sz w:val="20"/>
          <w:szCs w:val="20"/>
        </w:rPr>
        <w:t xml:space="preserve">SMK </w:t>
      </w:r>
      <w:proofErr w:type="spellStart"/>
      <w:r>
        <w:rPr>
          <w:rFonts w:ascii="Tahoma" w:hAnsi="Tahoma" w:cs="Tahoma"/>
          <w:sz w:val="20"/>
          <w:szCs w:val="20"/>
        </w:rPr>
        <w:t>Kelas</w:t>
      </w:r>
      <w:proofErr w:type="spellEnd"/>
      <w:r>
        <w:rPr>
          <w:rFonts w:ascii="Tahoma" w:hAnsi="Tahoma" w:cs="Tahoma"/>
          <w:sz w:val="20"/>
          <w:szCs w:val="20"/>
        </w:rPr>
        <w:t xml:space="preserve"> 2</w:t>
      </w:r>
    </w:p>
    <w:p w:rsidR="00BF25B2" w:rsidRPr="00955733" w:rsidRDefault="00BF25B2" w:rsidP="00BD4990">
      <w:pPr>
        <w:tabs>
          <w:tab w:val="left" w:pos="340"/>
        </w:tabs>
        <w:rPr>
          <w:rFonts w:ascii="Tahoma" w:hAnsi="Tahoma" w:cs="Tahoma"/>
          <w:sz w:val="20"/>
          <w:szCs w:val="20"/>
        </w:rPr>
      </w:pPr>
    </w:p>
    <w:p w:rsidR="00BF25B2" w:rsidRPr="00955733" w:rsidRDefault="00BF25B2">
      <w:pPr>
        <w:jc w:val="both"/>
        <w:rPr>
          <w:rFonts w:ascii="Tahoma" w:hAnsi="Tahoma" w:cs="Tahoma"/>
          <w:sz w:val="20"/>
          <w:szCs w:val="20"/>
        </w:rPr>
      </w:pPr>
    </w:p>
    <w:p w:rsidR="00BF25B2" w:rsidRDefault="00BF25B2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</w:p>
    <w:p w:rsidR="00BF25B2" w:rsidRDefault="0046265E">
      <w:pPr>
        <w:tabs>
          <w:tab w:val="right" w:pos="9923"/>
        </w:tabs>
        <w:rPr>
          <w:rFonts w:ascii="Tahoma" w:hAnsi="Tahoma" w:cs="Tahoma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5CFAD9F6" wp14:editId="1E888CCF">
                <wp:simplePos x="0" y="0"/>
                <wp:positionH relativeFrom="column">
                  <wp:posOffset>-1905</wp:posOffset>
                </wp:positionH>
                <wp:positionV relativeFrom="paragraph">
                  <wp:posOffset>-190500</wp:posOffset>
                </wp:positionV>
                <wp:extent cx="1841500" cy="287655"/>
                <wp:effectExtent l="0" t="0" r="25400" b="1714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876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A16" w:rsidRDefault="00706A16" w:rsidP="008A5C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</w:rPr>
                              <w:t>Portofolio</w:t>
                            </w:r>
                            <w:proofErr w:type="spellEnd"/>
                          </w:p>
                          <w:p w:rsidR="00706A16" w:rsidRPr="008A5C20" w:rsidRDefault="00706A16" w:rsidP="008A5C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D9F6" id="Text Box 21" o:spid="_x0000_s1035" type="#_x0000_t202" style="position:absolute;margin-left:-.15pt;margin-top:-15pt;width:145pt;height:22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" fillcolor="#272727" strokecolor="#272727">
                <v:textbox inset="0,0,0,0">
                  <w:txbxContent>
                    <w:p w:rsidR="00706A16" w:rsidRDefault="00706A16" w:rsidP="008A5C20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</w:rPr>
                        <w:t>Portofolio</w:t>
                      </w:r>
                      <w:proofErr w:type="spellEnd"/>
                    </w:p>
                    <w:p w:rsidR="00706A16" w:rsidRPr="008A5C20" w:rsidRDefault="00706A16" w:rsidP="008A5C20"/>
                  </w:txbxContent>
                </v:textbox>
              </v:shape>
            </w:pict>
          </mc:Fallback>
        </mc:AlternateContent>
      </w:r>
      <w:r w:rsidR="00532B0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70485</wp:posOffset>
                </wp:positionV>
                <wp:extent cx="4511675" cy="0"/>
                <wp:effectExtent l="47625" t="40640" r="41275" b="4508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line">
                          <a:avLst/>
                        </a:prstGeom>
                        <a:noFill/>
                        <a:ln w="76327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DF864" id="Line 2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6pt,5.55pt" to="494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" strokecolor="#272727" strokeweight="6.01pt">
                <v:stroke joinstyle="miter"/>
              </v:line>
            </w:pict>
          </mc:Fallback>
        </mc:AlternateContent>
      </w:r>
    </w:p>
    <w:p w:rsidR="00BF25B2" w:rsidRDefault="00BF25B2" w:rsidP="00EC4C02">
      <w:pPr>
        <w:rPr>
          <w:rFonts w:ascii="Tahoma" w:hAnsi="Tahoma" w:cs="Tahoma"/>
          <w:b/>
          <w:bCs/>
        </w:rPr>
      </w:pPr>
    </w:p>
    <w:p w:rsidR="00BF25B2" w:rsidRPr="0046265E" w:rsidRDefault="0001493A" w:rsidP="00E94BBF">
      <w:pPr>
        <w:numPr>
          <w:ilvl w:val="0"/>
          <w:numId w:val="13"/>
        </w:numPr>
        <w:ind w:left="360"/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sz w:val="20"/>
          <w:szCs w:val="20"/>
        </w:rPr>
        <w:t>Menjadi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Peserta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Praktek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Kerja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Industri</w:t>
      </w:r>
      <w:proofErr w:type="spellEnd"/>
      <w:r w:rsidR="002F15A7">
        <w:rPr>
          <w:rFonts w:ascii="Tahoma" w:hAnsi="Tahoma" w:cs="Tahoma"/>
          <w:sz w:val="20"/>
          <w:szCs w:val="20"/>
        </w:rPr>
        <w:t xml:space="preserve"> (PRAKERIN)</w:t>
      </w:r>
      <w:r w:rsidR="00BF25B2" w:rsidRPr="0046265E">
        <w:rPr>
          <w:rFonts w:ascii="Tahoma" w:hAnsi="Tahoma" w:cs="Tahoma"/>
          <w:sz w:val="20"/>
          <w:szCs w:val="20"/>
        </w:rPr>
        <w:t xml:space="preserve"> </w:t>
      </w:r>
      <w:r w:rsidR="00566F09">
        <w:rPr>
          <w:rFonts w:ascii="Tahoma" w:hAnsi="Tahoma" w:cs="Tahoma"/>
          <w:sz w:val="20"/>
          <w:szCs w:val="20"/>
        </w:rPr>
        <w:t xml:space="preserve">di CV. </w:t>
      </w:r>
      <w:proofErr w:type="spellStart"/>
      <w:r w:rsidR="00566F09">
        <w:rPr>
          <w:rFonts w:ascii="Tahoma" w:hAnsi="Tahoma" w:cs="Tahoma"/>
          <w:sz w:val="20"/>
          <w:szCs w:val="20"/>
        </w:rPr>
        <w:t>Birru</w:t>
      </w:r>
      <w:proofErr w:type="spellEnd"/>
      <w:r w:rsidR="00566F09">
        <w:rPr>
          <w:rFonts w:ascii="Tahoma" w:hAnsi="Tahoma" w:cs="Tahoma"/>
          <w:sz w:val="20"/>
          <w:szCs w:val="20"/>
        </w:rPr>
        <w:t xml:space="preserve"> Media, Cirebon</w:t>
      </w:r>
    </w:p>
    <w:p w:rsidR="00BF25B2" w:rsidRPr="008A5BEB" w:rsidRDefault="00BF25B2" w:rsidP="00566F09">
      <w:pPr>
        <w:tabs>
          <w:tab w:val="left" w:pos="1260"/>
        </w:tabs>
        <w:ind w:left="700"/>
        <w:jc w:val="both"/>
        <w:rPr>
          <w:rFonts w:ascii="Tahoma" w:hAnsi="Tahoma" w:cs="Tahoma"/>
          <w:sz w:val="20"/>
          <w:szCs w:val="20"/>
        </w:rPr>
      </w:pPr>
    </w:p>
    <w:sectPr w:rsidR="00BF25B2" w:rsidRPr="008A5BEB" w:rsidSect="00675E98">
      <w:footerReference w:type="default" r:id="rId9"/>
      <w:footnotePr>
        <w:pos w:val="beneathText"/>
      </w:footnotePr>
      <w:pgSz w:w="11909" w:h="16834" w:code="9"/>
      <w:pgMar w:top="540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7C3" w:rsidRDefault="009E17C3" w:rsidP="00BB5C81">
      <w:r>
        <w:separator/>
      </w:r>
    </w:p>
  </w:endnote>
  <w:endnote w:type="continuationSeparator" w:id="0">
    <w:p w:rsidR="009E17C3" w:rsidRDefault="009E17C3" w:rsidP="00BB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A16" w:rsidRPr="008E3ECD" w:rsidRDefault="00706A16" w:rsidP="008E3ECD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B0A481" wp14:editId="2BA3E6E5">
              <wp:simplePos x="0" y="0"/>
              <wp:positionH relativeFrom="column">
                <wp:posOffset>-8255</wp:posOffset>
              </wp:positionH>
              <wp:positionV relativeFrom="paragraph">
                <wp:posOffset>-5715</wp:posOffset>
              </wp:positionV>
              <wp:extent cx="595312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3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E5D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65pt;margin-top:-.45pt;width:468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f4Hg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"/>
          </w:pict>
        </mc:Fallback>
      </mc:AlternateContent>
    </w:r>
    <w:r w:rsidRPr="008E3ECD">
      <w:rPr>
        <w:rFonts w:ascii="Calibri" w:hAnsi="Calibri"/>
        <w:sz w:val="20"/>
        <w:szCs w:val="20"/>
        <w:lang w:val="id-ID"/>
      </w:rPr>
      <w:t>CV Mahasiswa Program Praktek Industri (PPI) | D3 Teknik Informatika | POLINDRA</w:t>
    </w:r>
    <w:r w:rsidRPr="008E3ECD">
      <w:rPr>
        <w:rFonts w:ascii="Calibri" w:hAnsi="Calibri"/>
        <w:sz w:val="20"/>
        <w:szCs w:val="20"/>
        <w:lang w:val="id-ID"/>
      </w:rPr>
      <w:tab/>
    </w:r>
    <w:r w:rsidRPr="008E3ECD">
      <w:rPr>
        <w:rFonts w:ascii="Calibri" w:hAnsi="Calibri"/>
        <w:sz w:val="20"/>
        <w:szCs w:val="20"/>
      </w:rPr>
      <w:t xml:space="preserve">Page </w:t>
    </w:r>
    <w:r w:rsidRPr="008E3ECD">
      <w:rPr>
        <w:rFonts w:ascii="Calibri" w:hAnsi="Calibri"/>
        <w:b/>
        <w:bCs/>
        <w:sz w:val="20"/>
        <w:szCs w:val="20"/>
      </w:rPr>
      <w:fldChar w:fldCharType="begin"/>
    </w:r>
    <w:r w:rsidRPr="008E3ECD">
      <w:rPr>
        <w:rFonts w:ascii="Calibri" w:hAnsi="Calibri"/>
        <w:b/>
        <w:bCs/>
        <w:sz w:val="20"/>
        <w:szCs w:val="20"/>
      </w:rPr>
      <w:instrText xml:space="preserve"> PAGE </w:instrText>
    </w:r>
    <w:r w:rsidRPr="008E3ECD">
      <w:rPr>
        <w:rFonts w:ascii="Calibri" w:hAnsi="Calibri"/>
        <w:b/>
        <w:bCs/>
        <w:sz w:val="20"/>
        <w:szCs w:val="20"/>
      </w:rPr>
      <w:fldChar w:fldCharType="separate"/>
    </w:r>
    <w:r w:rsidR="00E328C8">
      <w:rPr>
        <w:rFonts w:ascii="Calibri" w:hAnsi="Calibri"/>
        <w:b/>
        <w:bCs/>
        <w:noProof/>
        <w:sz w:val="20"/>
        <w:szCs w:val="20"/>
      </w:rPr>
      <w:t>2</w:t>
    </w:r>
    <w:r w:rsidRPr="008E3ECD">
      <w:rPr>
        <w:rFonts w:ascii="Calibri" w:hAnsi="Calibri"/>
        <w:b/>
        <w:bCs/>
        <w:sz w:val="20"/>
        <w:szCs w:val="20"/>
      </w:rPr>
      <w:fldChar w:fldCharType="end"/>
    </w:r>
    <w:r w:rsidRPr="008E3ECD">
      <w:rPr>
        <w:rFonts w:ascii="Calibri" w:hAnsi="Calibri"/>
        <w:sz w:val="20"/>
        <w:szCs w:val="20"/>
      </w:rPr>
      <w:t xml:space="preserve"> of </w:t>
    </w:r>
    <w:r w:rsidRPr="008E3ECD">
      <w:rPr>
        <w:rFonts w:ascii="Calibri" w:hAnsi="Calibri"/>
        <w:b/>
        <w:bCs/>
        <w:sz w:val="20"/>
        <w:szCs w:val="20"/>
      </w:rPr>
      <w:fldChar w:fldCharType="begin"/>
    </w:r>
    <w:r w:rsidRPr="008E3ECD">
      <w:rPr>
        <w:rFonts w:ascii="Calibri" w:hAnsi="Calibri"/>
        <w:b/>
        <w:bCs/>
        <w:sz w:val="20"/>
        <w:szCs w:val="20"/>
      </w:rPr>
      <w:instrText xml:space="preserve"> NUMPAGES  </w:instrText>
    </w:r>
    <w:r w:rsidRPr="008E3ECD">
      <w:rPr>
        <w:rFonts w:ascii="Calibri" w:hAnsi="Calibri"/>
        <w:b/>
        <w:bCs/>
        <w:sz w:val="20"/>
        <w:szCs w:val="20"/>
      </w:rPr>
      <w:fldChar w:fldCharType="separate"/>
    </w:r>
    <w:r w:rsidR="00E328C8">
      <w:rPr>
        <w:rFonts w:ascii="Calibri" w:hAnsi="Calibri"/>
        <w:b/>
        <w:bCs/>
        <w:noProof/>
        <w:sz w:val="20"/>
        <w:szCs w:val="20"/>
      </w:rPr>
      <w:t>2</w:t>
    </w:r>
    <w:r w:rsidRPr="008E3ECD">
      <w:rPr>
        <w:rFonts w:ascii="Calibri" w:hAnsi="Calibri"/>
        <w:b/>
        <w:bCs/>
        <w:sz w:val="20"/>
        <w:szCs w:val="20"/>
      </w:rPr>
      <w:fldChar w:fldCharType="end"/>
    </w:r>
  </w:p>
  <w:p w:rsidR="00706A16" w:rsidRDefault="0070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7C3" w:rsidRDefault="009E17C3" w:rsidP="00BB5C81">
      <w:r>
        <w:separator/>
      </w:r>
    </w:p>
  </w:footnote>
  <w:footnote w:type="continuationSeparator" w:id="0">
    <w:p w:rsidR="009E17C3" w:rsidRDefault="009E17C3" w:rsidP="00BB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ahoma" w:hAnsi="Tahoma" w:cs="Tahoma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singleLevel"/>
    <w:tmpl w:val="00000005"/>
    <w:name w:val="WW8Num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/>
        <w:sz w:val="18"/>
        <w:szCs w:val="18"/>
      </w:rPr>
    </w:lvl>
  </w:abstractNum>
  <w:abstractNum w:abstractNumId="5" w15:restartNumberingAfterBreak="0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8" w15:restartNumberingAfterBreak="0">
    <w:nsid w:val="0F6A16C3"/>
    <w:multiLevelType w:val="hybridMultilevel"/>
    <w:tmpl w:val="2812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FEB51A3"/>
    <w:multiLevelType w:val="hybridMultilevel"/>
    <w:tmpl w:val="AD6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0FA527E">
      <w:numFmt w:val="bullet"/>
      <w:lvlText w:val="·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084919"/>
    <w:multiLevelType w:val="hybridMultilevel"/>
    <w:tmpl w:val="2F2AC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2B1757"/>
    <w:multiLevelType w:val="hybridMultilevel"/>
    <w:tmpl w:val="5394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B16012"/>
    <w:multiLevelType w:val="hybridMultilevel"/>
    <w:tmpl w:val="B55A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3C01"/>
    <w:multiLevelType w:val="hybridMultilevel"/>
    <w:tmpl w:val="49D25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1AF2150"/>
    <w:multiLevelType w:val="hybridMultilevel"/>
    <w:tmpl w:val="516C0E3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D254FE4"/>
    <w:multiLevelType w:val="hybridMultilevel"/>
    <w:tmpl w:val="4E0E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DA180F"/>
    <w:multiLevelType w:val="hybridMultilevel"/>
    <w:tmpl w:val="470A9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417014"/>
    <w:multiLevelType w:val="hybridMultilevel"/>
    <w:tmpl w:val="EED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A6ED3"/>
    <w:multiLevelType w:val="hybridMultilevel"/>
    <w:tmpl w:val="A69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194E1E"/>
    <w:multiLevelType w:val="hybridMultilevel"/>
    <w:tmpl w:val="ADFE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8"/>
  </w:num>
  <w:num w:numId="11">
    <w:abstractNumId w:val="9"/>
  </w:num>
  <w:num w:numId="12">
    <w:abstractNumId w:val="14"/>
  </w:num>
  <w:num w:numId="13">
    <w:abstractNumId w:val="19"/>
  </w:num>
  <w:num w:numId="14">
    <w:abstractNumId w:val="10"/>
  </w:num>
  <w:num w:numId="15">
    <w:abstractNumId w:val="13"/>
  </w:num>
  <w:num w:numId="16">
    <w:abstractNumId w:val="16"/>
  </w:num>
  <w:num w:numId="17">
    <w:abstractNumId w:val="12"/>
  </w:num>
  <w:num w:numId="18">
    <w:abstractNumId w:val="11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58"/>
    <w:rsid w:val="00010A07"/>
    <w:rsid w:val="00012E80"/>
    <w:rsid w:val="0001493A"/>
    <w:rsid w:val="0001591A"/>
    <w:rsid w:val="00020B15"/>
    <w:rsid w:val="00033326"/>
    <w:rsid w:val="00042017"/>
    <w:rsid w:val="00042531"/>
    <w:rsid w:val="0006430A"/>
    <w:rsid w:val="00070EBE"/>
    <w:rsid w:val="00077074"/>
    <w:rsid w:val="0008095D"/>
    <w:rsid w:val="000842C4"/>
    <w:rsid w:val="00095616"/>
    <w:rsid w:val="000A1AE5"/>
    <w:rsid w:val="000A3D73"/>
    <w:rsid w:val="000A3F63"/>
    <w:rsid w:val="000A7B72"/>
    <w:rsid w:val="000B51DA"/>
    <w:rsid w:val="000B525F"/>
    <w:rsid w:val="000B7340"/>
    <w:rsid w:val="000B776C"/>
    <w:rsid w:val="000C10B2"/>
    <w:rsid w:val="000C5E47"/>
    <w:rsid w:val="000C6274"/>
    <w:rsid w:val="000D173D"/>
    <w:rsid w:val="000D3F66"/>
    <w:rsid w:val="000D4AD4"/>
    <w:rsid w:val="000D4EF0"/>
    <w:rsid w:val="000E0990"/>
    <w:rsid w:val="000E0F16"/>
    <w:rsid w:val="000E3266"/>
    <w:rsid w:val="000E518B"/>
    <w:rsid w:val="000E7B6A"/>
    <w:rsid w:val="000E7EA4"/>
    <w:rsid w:val="000F1A13"/>
    <w:rsid w:val="0011346C"/>
    <w:rsid w:val="0012359F"/>
    <w:rsid w:val="00123EB8"/>
    <w:rsid w:val="001271C5"/>
    <w:rsid w:val="00133F67"/>
    <w:rsid w:val="00134F84"/>
    <w:rsid w:val="0013590F"/>
    <w:rsid w:val="0014024D"/>
    <w:rsid w:val="001412C3"/>
    <w:rsid w:val="00141AAA"/>
    <w:rsid w:val="00143153"/>
    <w:rsid w:val="00191EA2"/>
    <w:rsid w:val="00195B2C"/>
    <w:rsid w:val="001B23DF"/>
    <w:rsid w:val="001C407C"/>
    <w:rsid w:val="001D7EDD"/>
    <w:rsid w:val="001E3FE8"/>
    <w:rsid w:val="00220D45"/>
    <w:rsid w:val="00221B3A"/>
    <w:rsid w:val="00223852"/>
    <w:rsid w:val="0023215E"/>
    <w:rsid w:val="002322DC"/>
    <w:rsid w:val="00235D7B"/>
    <w:rsid w:val="002435A3"/>
    <w:rsid w:val="002472FD"/>
    <w:rsid w:val="00252374"/>
    <w:rsid w:val="002744E4"/>
    <w:rsid w:val="0027662C"/>
    <w:rsid w:val="00291351"/>
    <w:rsid w:val="00292157"/>
    <w:rsid w:val="00295A50"/>
    <w:rsid w:val="002B071F"/>
    <w:rsid w:val="002B2477"/>
    <w:rsid w:val="002B5B7C"/>
    <w:rsid w:val="002B6448"/>
    <w:rsid w:val="002C0DCC"/>
    <w:rsid w:val="002C4536"/>
    <w:rsid w:val="002D3078"/>
    <w:rsid w:val="002D3155"/>
    <w:rsid w:val="002D5EF9"/>
    <w:rsid w:val="002E6762"/>
    <w:rsid w:val="002F15A7"/>
    <w:rsid w:val="002F1D77"/>
    <w:rsid w:val="002F230B"/>
    <w:rsid w:val="002F5000"/>
    <w:rsid w:val="002F57D4"/>
    <w:rsid w:val="00300BEC"/>
    <w:rsid w:val="0030117E"/>
    <w:rsid w:val="00303D7C"/>
    <w:rsid w:val="00307BC2"/>
    <w:rsid w:val="00311AC4"/>
    <w:rsid w:val="00317DE9"/>
    <w:rsid w:val="0032308B"/>
    <w:rsid w:val="003252FE"/>
    <w:rsid w:val="00332BB3"/>
    <w:rsid w:val="00332D7C"/>
    <w:rsid w:val="00335B91"/>
    <w:rsid w:val="00337B06"/>
    <w:rsid w:val="00346032"/>
    <w:rsid w:val="00351701"/>
    <w:rsid w:val="003538B2"/>
    <w:rsid w:val="00356CB6"/>
    <w:rsid w:val="003608D4"/>
    <w:rsid w:val="00363BCE"/>
    <w:rsid w:val="00366BE0"/>
    <w:rsid w:val="00372C0A"/>
    <w:rsid w:val="003741B1"/>
    <w:rsid w:val="003750BA"/>
    <w:rsid w:val="00375E10"/>
    <w:rsid w:val="00386B6C"/>
    <w:rsid w:val="00386EC9"/>
    <w:rsid w:val="00395C46"/>
    <w:rsid w:val="003A3D92"/>
    <w:rsid w:val="003A515F"/>
    <w:rsid w:val="003B6BE1"/>
    <w:rsid w:val="003C0B42"/>
    <w:rsid w:val="003C19B9"/>
    <w:rsid w:val="003C2635"/>
    <w:rsid w:val="003C340D"/>
    <w:rsid w:val="003D1A01"/>
    <w:rsid w:val="003D32EE"/>
    <w:rsid w:val="003D786B"/>
    <w:rsid w:val="003F78A9"/>
    <w:rsid w:val="003F797C"/>
    <w:rsid w:val="0040183A"/>
    <w:rsid w:val="00417502"/>
    <w:rsid w:val="00426B7F"/>
    <w:rsid w:val="0043386D"/>
    <w:rsid w:val="00440FC6"/>
    <w:rsid w:val="004429BE"/>
    <w:rsid w:val="00443738"/>
    <w:rsid w:val="00453683"/>
    <w:rsid w:val="0046265E"/>
    <w:rsid w:val="004725A5"/>
    <w:rsid w:val="004840AE"/>
    <w:rsid w:val="0048486D"/>
    <w:rsid w:val="00491981"/>
    <w:rsid w:val="00493592"/>
    <w:rsid w:val="00495053"/>
    <w:rsid w:val="00496E04"/>
    <w:rsid w:val="004A07D1"/>
    <w:rsid w:val="004A4E63"/>
    <w:rsid w:val="004C0E4F"/>
    <w:rsid w:val="004D3226"/>
    <w:rsid w:val="004D57B2"/>
    <w:rsid w:val="004E259C"/>
    <w:rsid w:val="004E4131"/>
    <w:rsid w:val="004F537B"/>
    <w:rsid w:val="00505745"/>
    <w:rsid w:val="005168DF"/>
    <w:rsid w:val="00516DBE"/>
    <w:rsid w:val="00527EA1"/>
    <w:rsid w:val="00530A62"/>
    <w:rsid w:val="00531635"/>
    <w:rsid w:val="00532B00"/>
    <w:rsid w:val="00533CE4"/>
    <w:rsid w:val="00537F6F"/>
    <w:rsid w:val="0054101F"/>
    <w:rsid w:val="005449FE"/>
    <w:rsid w:val="00551BEC"/>
    <w:rsid w:val="005522E7"/>
    <w:rsid w:val="00554058"/>
    <w:rsid w:val="005574D9"/>
    <w:rsid w:val="005619D2"/>
    <w:rsid w:val="00562D7A"/>
    <w:rsid w:val="00564634"/>
    <w:rsid w:val="0056549A"/>
    <w:rsid w:val="00566F09"/>
    <w:rsid w:val="00575729"/>
    <w:rsid w:val="00584790"/>
    <w:rsid w:val="005A1B1F"/>
    <w:rsid w:val="005B2FBD"/>
    <w:rsid w:val="005B3826"/>
    <w:rsid w:val="005B3A96"/>
    <w:rsid w:val="005C07C5"/>
    <w:rsid w:val="005C1DE9"/>
    <w:rsid w:val="005C3932"/>
    <w:rsid w:val="005C3CCF"/>
    <w:rsid w:val="005C437E"/>
    <w:rsid w:val="005C4AD4"/>
    <w:rsid w:val="005C691F"/>
    <w:rsid w:val="005D06B5"/>
    <w:rsid w:val="005D24E9"/>
    <w:rsid w:val="005D4AC2"/>
    <w:rsid w:val="005E24CA"/>
    <w:rsid w:val="005F3CF5"/>
    <w:rsid w:val="0060202B"/>
    <w:rsid w:val="00602423"/>
    <w:rsid w:val="00612D29"/>
    <w:rsid w:val="006139AB"/>
    <w:rsid w:val="0063614E"/>
    <w:rsid w:val="0063792D"/>
    <w:rsid w:val="0064481B"/>
    <w:rsid w:val="0064738F"/>
    <w:rsid w:val="006612A6"/>
    <w:rsid w:val="00670595"/>
    <w:rsid w:val="00675E98"/>
    <w:rsid w:val="0067727E"/>
    <w:rsid w:val="00682F3C"/>
    <w:rsid w:val="00685C2F"/>
    <w:rsid w:val="00686E40"/>
    <w:rsid w:val="0069582E"/>
    <w:rsid w:val="006A2924"/>
    <w:rsid w:val="006B1BA3"/>
    <w:rsid w:val="006C0F78"/>
    <w:rsid w:val="006C4CAD"/>
    <w:rsid w:val="006E3B8F"/>
    <w:rsid w:val="006E66E2"/>
    <w:rsid w:val="006E6D8D"/>
    <w:rsid w:val="006F0163"/>
    <w:rsid w:val="00702349"/>
    <w:rsid w:val="0070393B"/>
    <w:rsid w:val="00706A16"/>
    <w:rsid w:val="007159DD"/>
    <w:rsid w:val="00721F18"/>
    <w:rsid w:val="007255D9"/>
    <w:rsid w:val="00731ACC"/>
    <w:rsid w:val="00734102"/>
    <w:rsid w:val="00736E24"/>
    <w:rsid w:val="007370F8"/>
    <w:rsid w:val="00742E7C"/>
    <w:rsid w:val="00744488"/>
    <w:rsid w:val="007500C0"/>
    <w:rsid w:val="00751141"/>
    <w:rsid w:val="0075682A"/>
    <w:rsid w:val="00763284"/>
    <w:rsid w:val="00781C85"/>
    <w:rsid w:val="00782772"/>
    <w:rsid w:val="00783AEF"/>
    <w:rsid w:val="00787385"/>
    <w:rsid w:val="00787915"/>
    <w:rsid w:val="007A1B57"/>
    <w:rsid w:val="007C0FAF"/>
    <w:rsid w:val="007C6BA3"/>
    <w:rsid w:val="007D702E"/>
    <w:rsid w:val="00800589"/>
    <w:rsid w:val="008012EB"/>
    <w:rsid w:val="0080191F"/>
    <w:rsid w:val="008078FD"/>
    <w:rsid w:val="008223BE"/>
    <w:rsid w:val="008255DE"/>
    <w:rsid w:val="00830250"/>
    <w:rsid w:val="00835637"/>
    <w:rsid w:val="00842F30"/>
    <w:rsid w:val="00861CED"/>
    <w:rsid w:val="00862BD8"/>
    <w:rsid w:val="00867193"/>
    <w:rsid w:val="00867FF8"/>
    <w:rsid w:val="008766BE"/>
    <w:rsid w:val="008843AA"/>
    <w:rsid w:val="008846F6"/>
    <w:rsid w:val="0089036B"/>
    <w:rsid w:val="00895FCA"/>
    <w:rsid w:val="008A49EF"/>
    <w:rsid w:val="008A5BEB"/>
    <w:rsid w:val="008A5C20"/>
    <w:rsid w:val="008A698B"/>
    <w:rsid w:val="008A6E62"/>
    <w:rsid w:val="008B1DED"/>
    <w:rsid w:val="008C3C33"/>
    <w:rsid w:val="008E1774"/>
    <w:rsid w:val="008E3ECD"/>
    <w:rsid w:val="008E53EE"/>
    <w:rsid w:val="008E767A"/>
    <w:rsid w:val="008F6693"/>
    <w:rsid w:val="0090061E"/>
    <w:rsid w:val="009011CB"/>
    <w:rsid w:val="009019F5"/>
    <w:rsid w:val="00901F3B"/>
    <w:rsid w:val="0090265C"/>
    <w:rsid w:val="009100FB"/>
    <w:rsid w:val="00911D27"/>
    <w:rsid w:val="00911E75"/>
    <w:rsid w:val="00944325"/>
    <w:rsid w:val="00955733"/>
    <w:rsid w:val="00955ED7"/>
    <w:rsid w:val="00980F31"/>
    <w:rsid w:val="009958E4"/>
    <w:rsid w:val="009B1958"/>
    <w:rsid w:val="009B5290"/>
    <w:rsid w:val="009B6E6B"/>
    <w:rsid w:val="009C0292"/>
    <w:rsid w:val="009C13CB"/>
    <w:rsid w:val="009C42C8"/>
    <w:rsid w:val="009C7317"/>
    <w:rsid w:val="009D0904"/>
    <w:rsid w:val="009D3DFA"/>
    <w:rsid w:val="009D741B"/>
    <w:rsid w:val="009E17C3"/>
    <w:rsid w:val="009E2F1D"/>
    <w:rsid w:val="009F53E8"/>
    <w:rsid w:val="00A03482"/>
    <w:rsid w:val="00A04472"/>
    <w:rsid w:val="00A0515C"/>
    <w:rsid w:val="00A05583"/>
    <w:rsid w:val="00A05705"/>
    <w:rsid w:val="00A10837"/>
    <w:rsid w:val="00A151B0"/>
    <w:rsid w:val="00A353E3"/>
    <w:rsid w:val="00A35A98"/>
    <w:rsid w:val="00A402FD"/>
    <w:rsid w:val="00A41532"/>
    <w:rsid w:val="00A43225"/>
    <w:rsid w:val="00A4480A"/>
    <w:rsid w:val="00A47CFF"/>
    <w:rsid w:val="00A51174"/>
    <w:rsid w:val="00A52CE9"/>
    <w:rsid w:val="00A56C63"/>
    <w:rsid w:val="00A66D3E"/>
    <w:rsid w:val="00A6781A"/>
    <w:rsid w:val="00A7114C"/>
    <w:rsid w:val="00A76FEC"/>
    <w:rsid w:val="00A845BB"/>
    <w:rsid w:val="00A85A0A"/>
    <w:rsid w:val="00A9325B"/>
    <w:rsid w:val="00A955F9"/>
    <w:rsid w:val="00A9732A"/>
    <w:rsid w:val="00AA169C"/>
    <w:rsid w:val="00AA37EC"/>
    <w:rsid w:val="00AA5DEE"/>
    <w:rsid w:val="00AB52E7"/>
    <w:rsid w:val="00AC20C2"/>
    <w:rsid w:val="00AC3BA9"/>
    <w:rsid w:val="00AD113E"/>
    <w:rsid w:val="00AD4C6C"/>
    <w:rsid w:val="00AE1DEF"/>
    <w:rsid w:val="00AF0FE9"/>
    <w:rsid w:val="00AF3355"/>
    <w:rsid w:val="00AF7F49"/>
    <w:rsid w:val="00B30D01"/>
    <w:rsid w:val="00B32F7F"/>
    <w:rsid w:val="00B43DF5"/>
    <w:rsid w:val="00B46005"/>
    <w:rsid w:val="00B51C91"/>
    <w:rsid w:val="00B54E81"/>
    <w:rsid w:val="00B63238"/>
    <w:rsid w:val="00B67C70"/>
    <w:rsid w:val="00B7010E"/>
    <w:rsid w:val="00B704A2"/>
    <w:rsid w:val="00B749CD"/>
    <w:rsid w:val="00B757EC"/>
    <w:rsid w:val="00B80C66"/>
    <w:rsid w:val="00B81D6F"/>
    <w:rsid w:val="00B92FDA"/>
    <w:rsid w:val="00B9544C"/>
    <w:rsid w:val="00BA37EB"/>
    <w:rsid w:val="00BA71A9"/>
    <w:rsid w:val="00BB2D80"/>
    <w:rsid w:val="00BB5C81"/>
    <w:rsid w:val="00BC33D8"/>
    <w:rsid w:val="00BC691B"/>
    <w:rsid w:val="00BC6BCA"/>
    <w:rsid w:val="00BD4990"/>
    <w:rsid w:val="00BD5C14"/>
    <w:rsid w:val="00BD6864"/>
    <w:rsid w:val="00BD6BAD"/>
    <w:rsid w:val="00BE53A0"/>
    <w:rsid w:val="00BE6C06"/>
    <w:rsid w:val="00BF25B2"/>
    <w:rsid w:val="00BF3577"/>
    <w:rsid w:val="00BF638D"/>
    <w:rsid w:val="00C02CD8"/>
    <w:rsid w:val="00C10E1C"/>
    <w:rsid w:val="00C127F2"/>
    <w:rsid w:val="00C20ADD"/>
    <w:rsid w:val="00C26360"/>
    <w:rsid w:val="00C26618"/>
    <w:rsid w:val="00C424D1"/>
    <w:rsid w:val="00C43C85"/>
    <w:rsid w:val="00C4465F"/>
    <w:rsid w:val="00C619F3"/>
    <w:rsid w:val="00C8416D"/>
    <w:rsid w:val="00C87A89"/>
    <w:rsid w:val="00C95984"/>
    <w:rsid w:val="00C977E1"/>
    <w:rsid w:val="00C97D2F"/>
    <w:rsid w:val="00CA04A4"/>
    <w:rsid w:val="00CA3778"/>
    <w:rsid w:val="00CA471F"/>
    <w:rsid w:val="00CB3EFD"/>
    <w:rsid w:val="00CB5C1B"/>
    <w:rsid w:val="00CD35D1"/>
    <w:rsid w:val="00CE4D1B"/>
    <w:rsid w:val="00CE6CC4"/>
    <w:rsid w:val="00CF3AFF"/>
    <w:rsid w:val="00CF4513"/>
    <w:rsid w:val="00CF621D"/>
    <w:rsid w:val="00CF7DDB"/>
    <w:rsid w:val="00D03CD7"/>
    <w:rsid w:val="00D05F17"/>
    <w:rsid w:val="00D11169"/>
    <w:rsid w:val="00D1543E"/>
    <w:rsid w:val="00D3034F"/>
    <w:rsid w:val="00D30C53"/>
    <w:rsid w:val="00D36695"/>
    <w:rsid w:val="00D37655"/>
    <w:rsid w:val="00D42B1F"/>
    <w:rsid w:val="00D46B46"/>
    <w:rsid w:val="00D82A64"/>
    <w:rsid w:val="00D97421"/>
    <w:rsid w:val="00DA60FB"/>
    <w:rsid w:val="00DB0EAF"/>
    <w:rsid w:val="00DB4D95"/>
    <w:rsid w:val="00DC2D1A"/>
    <w:rsid w:val="00DC36DC"/>
    <w:rsid w:val="00DC381D"/>
    <w:rsid w:val="00DC6918"/>
    <w:rsid w:val="00DD2A8E"/>
    <w:rsid w:val="00DE6A14"/>
    <w:rsid w:val="00DE6C2B"/>
    <w:rsid w:val="00E044A3"/>
    <w:rsid w:val="00E05E47"/>
    <w:rsid w:val="00E06280"/>
    <w:rsid w:val="00E102A1"/>
    <w:rsid w:val="00E13057"/>
    <w:rsid w:val="00E13334"/>
    <w:rsid w:val="00E26A5F"/>
    <w:rsid w:val="00E27EFD"/>
    <w:rsid w:val="00E328C8"/>
    <w:rsid w:val="00E40470"/>
    <w:rsid w:val="00E4668A"/>
    <w:rsid w:val="00E467ED"/>
    <w:rsid w:val="00E6502E"/>
    <w:rsid w:val="00E6560D"/>
    <w:rsid w:val="00E659E1"/>
    <w:rsid w:val="00E73AA5"/>
    <w:rsid w:val="00E751A6"/>
    <w:rsid w:val="00E76290"/>
    <w:rsid w:val="00E8040E"/>
    <w:rsid w:val="00E839A4"/>
    <w:rsid w:val="00E860E5"/>
    <w:rsid w:val="00E94BBF"/>
    <w:rsid w:val="00EA43CE"/>
    <w:rsid w:val="00EB1515"/>
    <w:rsid w:val="00EB377C"/>
    <w:rsid w:val="00EB4B48"/>
    <w:rsid w:val="00EC04F5"/>
    <w:rsid w:val="00EC4C02"/>
    <w:rsid w:val="00ED3777"/>
    <w:rsid w:val="00ED4048"/>
    <w:rsid w:val="00ED4B8B"/>
    <w:rsid w:val="00ED58D8"/>
    <w:rsid w:val="00ED6566"/>
    <w:rsid w:val="00EE5A8D"/>
    <w:rsid w:val="00EF5C54"/>
    <w:rsid w:val="00F145A4"/>
    <w:rsid w:val="00F22D8D"/>
    <w:rsid w:val="00F3379E"/>
    <w:rsid w:val="00F37B35"/>
    <w:rsid w:val="00F4204D"/>
    <w:rsid w:val="00F4333D"/>
    <w:rsid w:val="00F45EAC"/>
    <w:rsid w:val="00F471BC"/>
    <w:rsid w:val="00F51019"/>
    <w:rsid w:val="00F5126A"/>
    <w:rsid w:val="00F527F1"/>
    <w:rsid w:val="00F55DC9"/>
    <w:rsid w:val="00F609FC"/>
    <w:rsid w:val="00F61DF9"/>
    <w:rsid w:val="00F638CF"/>
    <w:rsid w:val="00F71872"/>
    <w:rsid w:val="00F82462"/>
    <w:rsid w:val="00F82CAF"/>
    <w:rsid w:val="00F9388A"/>
    <w:rsid w:val="00F93DCC"/>
    <w:rsid w:val="00FA16D7"/>
    <w:rsid w:val="00FA34DC"/>
    <w:rsid w:val="00FA3EFD"/>
    <w:rsid w:val="00FA589F"/>
    <w:rsid w:val="00FA5C34"/>
    <w:rsid w:val="00FB321A"/>
    <w:rsid w:val="00FE2BD1"/>
    <w:rsid w:val="00FE674B"/>
    <w:rsid w:val="00FF132A"/>
    <w:rsid w:val="00FF1F75"/>
    <w:rsid w:val="00FF20EC"/>
    <w:rsid w:val="00FF4D24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ECEAD"/>
  <w15:docId w15:val="{39578063-B3C0-4307-8E3D-8551F600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24"/>
    <w:pPr>
      <w:suppressAutoHyphens/>
    </w:pPr>
    <w:rPr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924"/>
    <w:pPr>
      <w:keepNext/>
      <w:tabs>
        <w:tab w:val="num" w:pos="0"/>
      </w:tabs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A8475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WW8Num1z0">
    <w:name w:val="WW8Num1z0"/>
    <w:uiPriority w:val="99"/>
    <w:rsid w:val="006A2924"/>
    <w:rPr>
      <w:rFonts w:ascii="Wingdings" w:hAnsi="Wingdings" w:cs="Wingdings"/>
    </w:rPr>
  </w:style>
  <w:style w:type="character" w:customStyle="1" w:styleId="WW8Num2z0">
    <w:name w:val="WW8Num2z0"/>
    <w:uiPriority w:val="99"/>
    <w:rsid w:val="006A2924"/>
    <w:rPr>
      <w:rFonts w:ascii="Wingdings" w:hAnsi="Wingdings" w:cs="Wingdings"/>
    </w:rPr>
  </w:style>
  <w:style w:type="character" w:customStyle="1" w:styleId="WW8Num3z0">
    <w:name w:val="WW8Num3z0"/>
    <w:uiPriority w:val="99"/>
    <w:rsid w:val="006A2924"/>
    <w:rPr>
      <w:rFonts w:ascii="Wingdings" w:hAnsi="Wingdings" w:cs="Wingdings"/>
    </w:rPr>
  </w:style>
  <w:style w:type="character" w:customStyle="1" w:styleId="WW8Num3z1">
    <w:name w:val="WW8Num3z1"/>
    <w:uiPriority w:val="99"/>
    <w:rsid w:val="006A2924"/>
    <w:rPr>
      <w:rFonts w:ascii="Symbol" w:hAnsi="Symbol" w:cs="Symbol"/>
    </w:rPr>
  </w:style>
  <w:style w:type="character" w:customStyle="1" w:styleId="WW8Num3z4">
    <w:name w:val="WW8Num3z4"/>
    <w:uiPriority w:val="99"/>
    <w:rsid w:val="006A2924"/>
    <w:rPr>
      <w:rFonts w:ascii="Courier New" w:hAnsi="Courier New" w:cs="Courier New"/>
    </w:rPr>
  </w:style>
  <w:style w:type="character" w:customStyle="1" w:styleId="WW8Num4z0">
    <w:name w:val="WW8Num4z0"/>
    <w:uiPriority w:val="99"/>
    <w:rsid w:val="006A2924"/>
    <w:rPr>
      <w:rFonts w:ascii="Wingdings" w:hAnsi="Wingdings" w:cs="Wingdings"/>
    </w:rPr>
  </w:style>
  <w:style w:type="character" w:customStyle="1" w:styleId="WW8Num4z1">
    <w:name w:val="WW8Num4z1"/>
    <w:uiPriority w:val="99"/>
    <w:rsid w:val="006A2924"/>
    <w:rPr>
      <w:rFonts w:ascii="Courier New" w:hAnsi="Courier New" w:cs="Courier New"/>
    </w:rPr>
  </w:style>
  <w:style w:type="character" w:customStyle="1" w:styleId="WW8Num4z3">
    <w:name w:val="WW8Num4z3"/>
    <w:uiPriority w:val="99"/>
    <w:rsid w:val="006A2924"/>
    <w:rPr>
      <w:rFonts w:ascii="Symbol" w:hAnsi="Symbol" w:cs="Symbol"/>
    </w:rPr>
  </w:style>
  <w:style w:type="character" w:customStyle="1" w:styleId="WW8Num5z0">
    <w:name w:val="WW8Num5z0"/>
    <w:uiPriority w:val="99"/>
    <w:rsid w:val="006A2924"/>
    <w:rPr>
      <w:rFonts w:ascii="Wingdings" w:hAnsi="Wingdings" w:cs="Wingdings"/>
    </w:rPr>
  </w:style>
  <w:style w:type="character" w:customStyle="1" w:styleId="WW8Num5z1">
    <w:name w:val="WW8Num5z1"/>
    <w:uiPriority w:val="99"/>
    <w:rsid w:val="006A2924"/>
    <w:rPr>
      <w:rFonts w:ascii="Courier New" w:hAnsi="Courier New" w:cs="Courier New"/>
    </w:rPr>
  </w:style>
  <w:style w:type="character" w:customStyle="1" w:styleId="WW8Num5z3">
    <w:name w:val="WW8Num5z3"/>
    <w:uiPriority w:val="99"/>
    <w:rsid w:val="006A2924"/>
    <w:rPr>
      <w:rFonts w:ascii="Symbol" w:hAnsi="Symbol" w:cs="Symbol"/>
    </w:rPr>
  </w:style>
  <w:style w:type="character" w:customStyle="1" w:styleId="WW8Num6z0">
    <w:name w:val="WW8Num6z0"/>
    <w:uiPriority w:val="99"/>
    <w:rsid w:val="006A2924"/>
    <w:rPr>
      <w:rFonts w:ascii="Symbol" w:hAnsi="Symbol" w:cs="Symbol"/>
    </w:rPr>
  </w:style>
  <w:style w:type="character" w:customStyle="1" w:styleId="WW8Num6z1">
    <w:name w:val="WW8Num6z1"/>
    <w:uiPriority w:val="99"/>
    <w:rsid w:val="006A2924"/>
    <w:rPr>
      <w:rFonts w:ascii="Courier New" w:hAnsi="Courier New" w:cs="Courier New"/>
    </w:rPr>
  </w:style>
  <w:style w:type="character" w:customStyle="1" w:styleId="WW8Num6z2">
    <w:name w:val="WW8Num6z2"/>
    <w:uiPriority w:val="99"/>
    <w:rsid w:val="006A2924"/>
    <w:rPr>
      <w:rFonts w:ascii="Wingdings" w:hAnsi="Wingdings" w:cs="Wingdings"/>
    </w:rPr>
  </w:style>
  <w:style w:type="character" w:customStyle="1" w:styleId="WW8Num7z0">
    <w:name w:val="WW8Num7z0"/>
    <w:uiPriority w:val="99"/>
    <w:rsid w:val="006A2924"/>
    <w:rPr>
      <w:rFonts w:ascii="Wingdings" w:hAnsi="Wingdings" w:cs="Wingdings"/>
    </w:rPr>
  </w:style>
  <w:style w:type="character" w:customStyle="1" w:styleId="WW8Num7z1">
    <w:name w:val="WW8Num7z1"/>
    <w:uiPriority w:val="99"/>
    <w:rsid w:val="006A2924"/>
    <w:rPr>
      <w:rFonts w:ascii="Courier New" w:hAnsi="Courier New" w:cs="Courier New"/>
    </w:rPr>
  </w:style>
  <w:style w:type="character" w:customStyle="1" w:styleId="WW8Num7z3">
    <w:name w:val="WW8Num7z3"/>
    <w:uiPriority w:val="99"/>
    <w:rsid w:val="006A2924"/>
    <w:rPr>
      <w:rFonts w:ascii="Symbol" w:hAnsi="Symbol" w:cs="Symbol"/>
    </w:rPr>
  </w:style>
  <w:style w:type="character" w:customStyle="1" w:styleId="WW8Num8z0">
    <w:name w:val="WW8Num8z0"/>
    <w:uiPriority w:val="99"/>
    <w:rsid w:val="006A2924"/>
    <w:rPr>
      <w:rFonts w:ascii="Symbol" w:hAnsi="Symbol" w:cs="Symbol"/>
    </w:rPr>
  </w:style>
  <w:style w:type="character" w:customStyle="1" w:styleId="WW8Num8z1">
    <w:name w:val="WW8Num8z1"/>
    <w:uiPriority w:val="99"/>
    <w:rsid w:val="006A2924"/>
    <w:rPr>
      <w:rFonts w:ascii="Courier New" w:hAnsi="Courier New" w:cs="Courier New"/>
    </w:rPr>
  </w:style>
  <w:style w:type="character" w:customStyle="1" w:styleId="WW8Num8z2">
    <w:name w:val="WW8Num8z2"/>
    <w:uiPriority w:val="99"/>
    <w:rsid w:val="006A2924"/>
    <w:rPr>
      <w:rFonts w:ascii="Wingdings" w:hAnsi="Wingdings" w:cs="Wingdings"/>
    </w:rPr>
  </w:style>
  <w:style w:type="character" w:customStyle="1" w:styleId="WW8Num9z0">
    <w:name w:val="WW8Num9z0"/>
    <w:uiPriority w:val="99"/>
    <w:rsid w:val="006A2924"/>
    <w:rPr>
      <w:rFonts w:ascii="Tahoma" w:hAnsi="Tahoma" w:cs="Tahoma"/>
    </w:rPr>
  </w:style>
  <w:style w:type="character" w:customStyle="1" w:styleId="WW8Num9z1">
    <w:name w:val="WW8Num9z1"/>
    <w:uiPriority w:val="99"/>
    <w:rsid w:val="006A2924"/>
    <w:rPr>
      <w:rFonts w:ascii="Courier New" w:hAnsi="Courier New" w:cs="Courier New"/>
    </w:rPr>
  </w:style>
  <w:style w:type="character" w:customStyle="1" w:styleId="WW8Num9z2">
    <w:name w:val="WW8Num9z2"/>
    <w:uiPriority w:val="99"/>
    <w:rsid w:val="006A2924"/>
    <w:rPr>
      <w:rFonts w:ascii="Wingdings" w:hAnsi="Wingdings" w:cs="Wingdings"/>
    </w:rPr>
  </w:style>
  <w:style w:type="character" w:customStyle="1" w:styleId="WW8Num9z3">
    <w:name w:val="WW8Num9z3"/>
    <w:uiPriority w:val="99"/>
    <w:rsid w:val="006A2924"/>
    <w:rPr>
      <w:rFonts w:ascii="Symbol" w:hAnsi="Symbol" w:cs="Symbol"/>
    </w:rPr>
  </w:style>
  <w:style w:type="character" w:customStyle="1" w:styleId="WW8Num10z0">
    <w:name w:val="WW8Num10z0"/>
    <w:uiPriority w:val="99"/>
    <w:rsid w:val="006A2924"/>
    <w:rPr>
      <w:rFonts w:ascii="Wingdings" w:hAnsi="Wingdings" w:cs="Wingdings"/>
    </w:rPr>
  </w:style>
  <w:style w:type="character" w:customStyle="1" w:styleId="WW8Num10z1">
    <w:name w:val="WW8Num10z1"/>
    <w:uiPriority w:val="99"/>
    <w:rsid w:val="006A2924"/>
    <w:rPr>
      <w:rFonts w:ascii="Courier New" w:hAnsi="Courier New" w:cs="Courier New"/>
    </w:rPr>
  </w:style>
  <w:style w:type="character" w:customStyle="1" w:styleId="WW8Num10z3">
    <w:name w:val="WW8Num10z3"/>
    <w:uiPriority w:val="99"/>
    <w:rsid w:val="006A2924"/>
    <w:rPr>
      <w:rFonts w:ascii="Symbol" w:hAnsi="Symbol" w:cs="Symbol"/>
    </w:rPr>
  </w:style>
  <w:style w:type="character" w:customStyle="1" w:styleId="WW8Num11z0">
    <w:name w:val="WW8Num11z0"/>
    <w:uiPriority w:val="99"/>
    <w:rsid w:val="006A2924"/>
    <w:rPr>
      <w:rFonts w:ascii="Wingdings" w:hAnsi="Wingdings" w:cs="Wingdings"/>
    </w:rPr>
  </w:style>
  <w:style w:type="character" w:customStyle="1" w:styleId="WW8Num11z1">
    <w:name w:val="WW8Num11z1"/>
    <w:uiPriority w:val="99"/>
    <w:rsid w:val="006A2924"/>
    <w:rPr>
      <w:rFonts w:ascii="Courier New" w:hAnsi="Courier New" w:cs="Courier New"/>
    </w:rPr>
  </w:style>
  <w:style w:type="character" w:customStyle="1" w:styleId="WW8Num11z3">
    <w:name w:val="WW8Num11z3"/>
    <w:uiPriority w:val="99"/>
    <w:rsid w:val="006A2924"/>
    <w:rPr>
      <w:rFonts w:ascii="Symbol" w:hAnsi="Symbol" w:cs="Symbol"/>
    </w:rPr>
  </w:style>
  <w:style w:type="character" w:customStyle="1" w:styleId="WW8Num12z0">
    <w:name w:val="WW8Num12z0"/>
    <w:uiPriority w:val="99"/>
    <w:rsid w:val="006A2924"/>
    <w:rPr>
      <w:rFonts w:ascii="Wingdings" w:hAnsi="Wingdings" w:cs="Wingdings"/>
    </w:rPr>
  </w:style>
  <w:style w:type="character" w:customStyle="1" w:styleId="WW8Num12z1">
    <w:name w:val="WW8Num12z1"/>
    <w:uiPriority w:val="99"/>
    <w:rsid w:val="006A2924"/>
    <w:rPr>
      <w:rFonts w:ascii="Symbol" w:hAnsi="Symbol" w:cs="Symbol"/>
    </w:rPr>
  </w:style>
  <w:style w:type="character" w:customStyle="1" w:styleId="WW8Num12z4">
    <w:name w:val="WW8Num12z4"/>
    <w:uiPriority w:val="99"/>
    <w:rsid w:val="006A2924"/>
    <w:rPr>
      <w:rFonts w:ascii="Courier New" w:hAnsi="Courier New" w:cs="Courier New"/>
    </w:rPr>
  </w:style>
  <w:style w:type="character" w:customStyle="1" w:styleId="WW8Num13z0">
    <w:name w:val="WW8Num13z0"/>
    <w:uiPriority w:val="99"/>
    <w:rsid w:val="006A2924"/>
    <w:rPr>
      <w:rFonts w:ascii="Symbol" w:hAnsi="Symbol" w:cs="Symbol"/>
    </w:rPr>
  </w:style>
  <w:style w:type="character" w:customStyle="1" w:styleId="WW8Num13z1">
    <w:name w:val="WW8Num13z1"/>
    <w:uiPriority w:val="99"/>
    <w:rsid w:val="006A2924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6A2924"/>
    <w:rPr>
      <w:rFonts w:ascii="Wingdings" w:hAnsi="Wingdings" w:cs="Wingdings"/>
    </w:rPr>
  </w:style>
  <w:style w:type="character" w:customStyle="1" w:styleId="WW8Num14z0">
    <w:name w:val="WW8Num14z0"/>
    <w:uiPriority w:val="99"/>
    <w:rsid w:val="006A2924"/>
    <w:rPr>
      <w:rFonts w:ascii="Wingdings" w:hAnsi="Wingdings" w:cs="Wingdings"/>
    </w:rPr>
  </w:style>
  <w:style w:type="character" w:customStyle="1" w:styleId="WW8Num14z1">
    <w:name w:val="WW8Num14z1"/>
    <w:uiPriority w:val="99"/>
    <w:rsid w:val="006A2924"/>
    <w:rPr>
      <w:rFonts w:ascii="Courier New" w:hAnsi="Courier New" w:cs="Courier New"/>
    </w:rPr>
  </w:style>
  <w:style w:type="character" w:customStyle="1" w:styleId="WW8Num14z3">
    <w:name w:val="WW8Num14z3"/>
    <w:uiPriority w:val="99"/>
    <w:rsid w:val="006A2924"/>
    <w:rPr>
      <w:rFonts w:ascii="Symbol" w:hAnsi="Symbol" w:cs="Symbol"/>
    </w:rPr>
  </w:style>
  <w:style w:type="character" w:customStyle="1" w:styleId="WW8Num15z0">
    <w:name w:val="WW8Num15z0"/>
    <w:uiPriority w:val="99"/>
    <w:rsid w:val="006A2924"/>
    <w:rPr>
      <w:rFonts w:ascii="Wingdings" w:hAnsi="Wingdings" w:cs="Wingdings"/>
    </w:rPr>
  </w:style>
  <w:style w:type="character" w:customStyle="1" w:styleId="WW8Num15z1">
    <w:name w:val="WW8Num15z1"/>
    <w:uiPriority w:val="99"/>
    <w:rsid w:val="006A2924"/>
    <w:rPr>
      <w:rFonts w:ascii="Courier New" w:hAnsi="Courier New" w:cs="Courier New"/>
    </w:rPr>
  </w:style>
  <w:style w:type="character" w:customStyle="1" w:styleId="WW8Num15z3">
    <w:name w:val="WW8Num15z3"/>
    <w:uiPriority w:val="99"/>
    <w:rsid w:val="006A2924"/>
    <w:rPr>
      <w:rFonts w:ascii="Symbol" w:hAnsi="Symbol" w:cs="Symbol"/>
    </w:rPr>
  </w:style>
  <w:style w:type="character" w:customStyle="1" w:styleId="WW8Num16z0">
    <w:name w:val="WW8Num16z0"/>
    <w:uiPriority w:val="99"/>
    <w:rsid w:val="006A2924"/>
    <w:rPr>
      <w:rFonts w:ascii="Wingdings" w:hAnsi="Wingdings" w:cs="Wingdings"/>
    </w:rPr>
  </w:style>
  <w:style w:type="character" w:customStyle="1" w:styleId="WW8Num16z1">
    <w:name w:val="WW8Num16z1"/>
    <w:uiPriority w:val="99"/>
    <w:rsid w:val="006A2924"/>
    <w:rPr>
      <w:rFonts w:ascii="Courier New" w:hAnsi="Courier New" w:cs="Courier New"/>
    </w:rPr>
  </w:style>
  <w:style w:type="character" w:customStyle="1" w:styleId="WW8Num16z3">
    <w:name w:val="WW8Num16z3"/>
    <w:uiPriority w:val="99"/>
    <w:rsid w:val="006A2924"/>
    <w:rPr>
      <w:rFonts w:ascii="Symbol" w:hAnsi="Symbol" w:cs="Symbol"/>
    </w:rPr>
  </w:style>
  <w:style w:type="character" w:customStyle="1" w:styleId="WW8Num17z0">
    <w:name w:val="WW8Num17z0"/>
    <w:uiPriority w:val="99"/>
    <w:rsid w:val="006A2924"/>
    <w:rPr>
      <w:rFonts w:ascii="Wingdings" w:hAnsi="Wingdings" w:cs="Wingdings"/>
    </w:rPr>
  </w:style>
  <w:style w:type="character" w:customStyle="1" w:styleId="WW8Num17z1">
    <w:name w:val="WW8Num17z1"/>
    <w:uiPriority w:val="99"/>
    <w:rsid w:val="006A2924"/>
    <w:rPr>
      <w:rFonts w:ascii="Courier New" w:hAnsi="Courier New" w:cs="Courier New"/>
    </w:rPr>
  </w:style>
  <w:style w:type="character" w:customStyle="1" w:styleId="WW8Num17z3">
    <w:name w:val="WW8Num17z3"/>
    <w:uiPriority w:val="99"/>
    <w:rsid w:val="006A2924"/>
    <w:rPr>
      <w:rFonts w:ascii="Symbol" w:hAnsi="Symbol" w:cs="Symbol"/>
    </w:rPr>
  </w:style>
  <w:style w:type="character" w:customStyle="1" w:styleId="WW8Num18z0">
    <w:name w:val="WW8Num18z0"/>
    <w:uiPriority w:val="99"/>
    <w:rsid w:val="006A2924"/>
    <w:rPr>
      <w:rFonts w:ascii="Wingdings" w:hAnsi="Wingdings" w:cs="Wingdings"/>
    </w:rPr>
  </w:style>
  <w:style w:type="character" w:customStyle="1" w:styleId="WW8Num18z1">
    <w:name w:val="WW8Num18z1"/>
    <w:uiPriority w:val="99"/>
    <w:rsid w:val="006A2924"/>
    <w:rPr>
      <w:rFonts w:ascii="Courier New" w:hAnsi="Courier New" w:cs="Courier New"/>
    </w:rPr>
  </w:style>
  <w:style w:type="character" w:customStyle="1" w:styleId="WW8Num18z3">
    <w:name w:val="WW8Num18z3"/>
    <w:uiPriority w:val="99"/>
    <w:rsid w:val="006A2924"/>
    <w:rPr>
      <w:rFonts w:ascii="Symbol" w:hAnsi="Symbol" w:cs="Symbol"/>
    </w:rPr>
  </w:style>
  <w:style w:type="character" w:customStyle="1" w:styleId="WW8Num19z0">
    <w:name w:val="WW8Num19z0"/>
    <w:uiPriority w:val="99"/>
    <w:rsid w:val="006A2924"/>
    <w:rPr>
      <w:rFonts w:ascii="Wingdings" w:hAnsi="Wingdings" w:cs="Wingdings"/>
    </w:rPr>
  </w:style>
  <w:style w:type="character" w:customStyle="1" w:styleId="WW8Num19z1">
    <w:name w:val="WW8Num19z1"/>
    <w:uiPriority w:val="99"/>
    <w:rsid w:val="006A2924"/>
    <w:rPr>
      <w:rFonts w:ascii="Courier New" w:hAnsi="Courier New" w:cs="Courier New"/>
    </w:rPr>
  </w:style>
  <w:style w:type="character" w:customStyle="1" w:styleId="WW8Num19z3">
    <w:name w:val="WW8Num19z3"/>
    <w:uiPriority w:val="99"/>
    <w:rsid w:val="006A2924"/>
    <w:rPr>
      <w:rFonts w:ascii="Symbol" w:hAnsi="Symbol" w:cs="Symbol"/>
    </w:rPr>
  </w:style>
  <w:style w:type="character" w:customStyle="1" w:styleId="WW8Num20z0">
    <w:name w:val="WW8Num20z0"/>
    <w:uiPriority w:val="99"/>
    <w:rsid w:val="006A2924"/>
    <w:rPr>
      <w:rFonts w:ascii="Tahoma" w:hAnsi="Tahoma" w:cs="Tahoma"/>
    </w:rPr>
  </w:style>
  <w:style w:type="character" w:customStyle="1" w:styleId="WW8Num20z1">
    <w:name w:val="WW8Num20z1"/>
    <w:uiPriority w:val="99"/>
    <w:rsid w:val="006A2924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6A2924"/>
    <w:rPr>
      <w:rFonts w:ascii="Wingdings" w:hAnsi="Wingdings" w:cs="Wingdings"/>
    </w:rPr>
  </w:style>
  <w:style w:type="character" w:customStyle="1" w:styleId="WW8Num20z3">
    <w:name w:val="WW8Num20z3"/>
    <w:uiPriority w:val="99"/>
    <w:rsid w:val="006A2924"/>
    <w:rPr>
      <w:rFonts w:ascii="Symbol" w:hAnsi="Symbol" w:cs="Symbol"/>
    </w:rPr>
  </w:style>
  <w:style w:type="character" w:styleId="Hyperlink">
    <w:name w:val="Hyperlink"/>
    <w:uiPriority w:val="99"/>
    <w:semiHidden/>
    <w:rsid w:val="006A2924"/>
    <w:rPr>
      <w:color w:val="0000FF"/>
      <w:u w:val="single"/>
    </w:rPr>
  </w:style>
  <w:style w:type="character" w:customStyle="1" w:styleId="Bullets">
    <w:name w:val="Bullets"/>
    <w:uiPriority w:val="99"/>
    <w:rsid w:val="006A2924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uiPriority w:val="99"/>
    <w:semiHidden/>
    <w:rsid w:val="006A2924"/>
    <w:rPr>
      <w:color w:val="800000"/>
      <w:u w:val="single"/>
    </w:rPr>
  </w:style>
  <w:style w:type="paragraph" w:customStyle="1" w:styleId="Heading">
    <w:name w:val="Heading"/>
    <w:basedOn w:val="Normal"/>
    <w:next w:val="BodyText"/>
    <w:uiPriority w:val="99"/>
    <w:rsid w:val="006A2924"/>
    <w:pPr>
      <w:keepNext/>
      <w:spacing w:before="240" w:after="120"/>
    </w:pPr>
    <w:rPr>
      <w:rFonts w:ascii="Helvetica" w:hAnsi="Helvetica" w:cs="Helvetic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6A292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84750"/>
    <w:rPr>
      <w:sz w:val="24"/>
      <w:szCs w:val="24"/>
      <w:lang w:eastAsia="ar-SA"/>
    </w:rPr>
  </w:style>
  <w:style w:type="paragraph" w:styleId="List">
    <w:name w:val="List"/>
    <w:basedOn w:val="BodyText"/>
    <w:uiPriority w:val="99"/>
    <w:semiHidden/>
    <w:rsid w:val="006A2924"/>
    <w:rPr>
      <w:rFonts w:ascii="Times" w:hAnsi="Times" w:cs="Times"/>
    </w:rPr>
  </w:style>
  <w:style w:type="paragraph" w:styleId="Caption">
    <w:name w:val="caption"/>
    <w:basedOn w:val="Normal"/>
    <w:uiPriority w:val="99"/>
    <w:qFormat/>
    <w:rsid w:val="006A2924"/>
    <w:pPr>
      <w:suppressLineNumbers/>
      <w:spacing w:before="120" w:after="120"/>
    </w:pPr>
    <w:rPr>
      <w:rFonts w:ascii="Times" w:hAnsi="Times" w:cs="Times"/>
      <w:i/>
      <w:iCs/>
    </w:rPr>
  </w:style>
  <w:style w:type="paragraph" w:customStyle="1" w:styleId="Index">
    <w:name w:val="Index"/>
    <w:basedOn w:val="Normal"/>
    <w:uiPriority w:val="99"/>
    <w:rsid w:val="006A2924"/>
    <w:pPr>
      <w:suppressLineNumbers/>
    </w:pPr>
    <w:rPr>
      <w:rFonts w:ascii="Times" w:hAnsi="Times" w:cs="Times"/>
    </w:rPr>
  </w:style>
  <w:style w:type="paragraph" w:styleId="ListParagraph">
    <w:name w:val="List Paragraph"/>
    <w:basedOn w:val="Normal"/>
    <w:uiPriority w:val="99"/>
    <w:qFormat/>
    <w:rsid w:val="006A2924"/>
    <w:pPr>
      <w:ind w:left="720"/>
    </w:pPr>
  </w:style>
  <w:style w:type="paragraph" w:customStyle="1" w:styleId="Framecontents">
    <w:name w:val="Frame contents"/>
    <w:basedOn w:val="BodyText"/>
    <w:uiPriority w:val="99"/>
    <w:rsid w:val="006A2924"/>
  </w:style>
  <w:style w:type="paragraph" w:styleId="Header">
    <w:name w:val="header"/>
    <w:basedOn w:val="Normal"/>
    <w:link w:val="HeaderChar"/>
    <w:uiPriority w:val="99"/>
    <w:semiHidden/>
    <w:rsid w:val="00BB5C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5C81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BB5C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5C81"/>
    <w:rPr>
      <w:sz w:val="24"/>
      <w:szCs w:val="24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B4600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46005"/>
    <w:rPr>
      <w:rFonts w:ascii="Tahoma" w:hAnsi="Tahoma" w:cs="Tahoma"/>
      <w:sz w:val="16"/>
      <w:szCs w:val="16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5C4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AD4"/>
    <w:rPr>
      <w:rFonts w:ascii="Tahoma" w:hAnsi="Tahoma" w:cs="Tahoma"/>
      <w:sz w:val="16"/>
      <w:szCs w:val="16"/>
      <w:lang w:eastAsia="ar-SA" w:bidi="ar-SA"/>
    </w:rPr>
  </w:style>
  <w:style w:type="paragraph" w:customStyle="1" w:styleId="Default">
    <w:name w:val="Default"/>
    <w:uiPriority w:val="99"/>
    <w:rsid w:val="003C2635"/>
    <w:pPr>
      <w:tabs>
        <w:tab w:val="left" w:pos="709"/>
      </w:tabs>
      <w:suppressAutoHyphens/>
      <w:spacing w:after="200" w:line="276" w:lineRule="auto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C2635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yantiyan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yuzarsif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Sunandar</dc:creator>
  <cp:lastModifiedBy>Windows User</cp:lastModifiedBy>
  <cp:revision>14</cp:revision>
  <cp:lastPrinted>2012-09-18T00:08:00Z</cp:lastPrinted>
  <dcterms:created xsi:type="dcterms:W3CDTF">2018-02-12T02:08:00Z</dcterms:created>
  <dcterms:modified xsi:type="dcterms:W3CDTF">2018-02-13T06:50:00Z</dcterms:modified>
</cp:coreProperties>
</file>